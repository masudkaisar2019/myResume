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AFF" w:rsidRPr="00CD5312" w:rsidRDefault="00AD5AFF" w:rsidP="00861BCB">
      <w:pPr>
        <w:pBdr>
          <w:bottom w:val="single" w:sz="4" w:space="1" w:color="auto"/>
        </w:pBdr>
        <w:spacing w:after="0" w:line="240" w:lineRule="auto"/>
        <w:ind w:left="360" w:right="90" w:hanging="360"/>
        <w:jc w:val="center"/>
        <w:rPr>
          <w:rFonts w:ascii="Arial" w:hAnsi="Arial" w:cs="Arial"/>
          <w:b/>
          <w:sz w:val="24"/>
          <w:szCs w:val="24"/>
        </w:rPr>
      </w:pPr>
      <w:r w:rsidRPr="00CD5312">
        <w:rPr>
          <w:rFonts w:ascii="Arial" w:hAnsi="Arial" w:cs="Arial"/>
          <w:b/>
          <w:sz w:val="24"/>
          <w:szCs w:val="24"/>
        </w:rPr>
        <w:t>Masud</w:t>
      </w:r>
    </w:p>
    <w:p w:rsidR="008004C6" w:rsidRPr="00CD5312" w:rsidRDefault="00465AA3" w:rsidP="00861BCB">
      <w:pPr>
        <w:pBdr>
          <w:bottom w:val="single" w:sz="4" w:space="1" w:color="auto"/>
        </w:pBdr>
        <w:spacing w:after="0" w:line="240" w:lineRule="auto"/>
        <w:ind w:left="360" w:right="90" w:hanging="360"/>
        <w:jc w:val="center"/>
        <w:rPr>
          <w:rStyle w:val="Hyperlink"/>
          <w:rFonts w:ascii="Arial" w:hAnsi="Arial" w:cs="Arial"/>
          <w:b/>
          <w:sz w:val="24"/>
          <w:szCs w:val="24"/>
          <w:u w:val="none"/>
        </w:rPr>
      </w:pPr>
      <w:r w:rsidRPr="00CD5312">
        <w:rPr>
          <w:rStyle w:val="Hyperlink"/>
          <w:rFonts w:ascii="Arial" w:hAnsi="Arial" w:cs="Arial"/>
          <w:b/>
          <w:sz w:val="24"/>
          <w:szCs w:val="24"/>
          <w:u w:val="none"/>
        </w:rPr>
        <w:t xml:space="preserve">Front End </w:t>
      </w:r>
      <w:r w:rsidR="008004C6" w:rsidRPr="00CD5312">
        <w:rPr>
          <w:rStyle w:val="Hyperlink"/>
          <w:rFonts w:ascii="Arial" w:hAnsi="Arial" w:cs="Arial"/>
          <w:b/>
          <w:sz w:val="24"/>
          <w:szCs w:val="24"/>
          <w:u w:val="none"/>
        </w:rPr>
        <w:t>UI Developer</w:t>
      </w:r>
    </w:p>
    <w:p w:rsidR="00AD5AFF" w:rsidRPr="00CD5312" w:rsidRDefault="00353615" w:rsidP="00861BCB">
      <w:pPr>
        <w:pBdr>
          <w:bottom w:val="single" w:sz="4" w:space="1" w:color="auto"/>
        </w:pBdr>
        <w:spacing w:after="0" w:line="240" w:lineRule="auto"/>
        <w:ind w:left="360" w:right="90" w:hanging="360"/>
        <w:jc w:val="center"/>
        <w:rPr>
          <w:rStyle w:val="Hyperlink"/>
          <w:rFonts w:ascii="Arial" w:hAnsi="Arial" w:cs="Arial"/>
          <w:b/>
          <w:sz w:val="24"/>
          <w:szCs w:val="24"/>
          <w:u w:val="none"/>
        </w:rPr>
      </w:pPr>
      <w:r w:rsidRPr="00CD5312">
        <w:rPr>
          <w:rStyle w:val="Hyperlink"/>
          <w:rFonts w:ascii="Arial" w:hAnsi="Arial" w:cs="Arial"/>
          <w:b/>
          <w:sz w:val="24"/>
          <w:szCs w:val="24"/>
          <w:u w:val="none"/>
        </w:rPr>
        <w:t xml:space="preserve">Email: </w:t>
      </w:r>
      <w:hyperlink r:id="rId7" w:history="1">
        <w:r w:rsidRPr="00CD5312">
          <w:rPr>
            <w:rStyle w:val="Hyperlink"/>
            <w:rFonts w:ascii="Arial" w:hAnsi="Arial" w:cs="Arial"/>
            <w:b/>
            <w:sz w:val="24"/>
            <w:szCs w:val="24"/>
          </w:rPr>
          <w:t>masudkaisar2019@gmail.com</w:t>
        </w:r>
      </w:hyperlink>
    </w:p>
    <w:p w:rsidR="00353615" w:rsidRPr="00CD5312" w:rsidRDefault="003A20A3" w:rsidP="00861BCB">
      <w:pPr>
        <w:pBdr>
          <w:bottom w:val="single" w:sz="4" w:space="1" w:color="auto"/>
        </w:pBdr>
        <w:spacing w:after="0" w:line="240" w:lineRule="auto"/>
        <w:ind w:left="360" w:right="90" w:hanging="360"/>
        <w:jc w:val="center"/>
        <w:rPr>
          <w:rStyle w:val="apple-style-span"/>
          <w:rFonts w:ascii="Arial" w:hAnsi="Arial" w:cs="Arial"/>
          <w:b/>
          <w:sz w:val="24"/>
          <w:szCs w:val="24"/>
        </w:rPr>
      </w:pPr>
      <w:r w:rsidRPr="00CD5312">
        <w:rPr>
          <w:rStyle w:val="Hyperlink"/>
          <w:rFonts w:ascii="Arial" w:hAnsi="Arial" w:cs="Arial"/>
          <w:b/>
          <w:sz w:val="24"/>
          <w:szCs w:val="24"/>
          <w:u w:val="none"/>
        </w:rPr>
        <w:t>Phone: (740)-651-2446</w:t>
      </w:r>
    </w:p>
    <w:p w:rsidR="008004C6" w:rsidRDefault="008004C6" w:rsidP="00861BCB">
      <w:pPr>
        <w:ind w:left="360" w:right="90" w:hanging="360"/>
        <w:rPr>
          <w:rStyle w:val="apple-style-span"/>
          <w:b/>
          <w:bCs/>
          <w:shd w:val="clear" w:color="auto" w:fill="C0C0C0"/>
        </w:rPr>
      </w:pPr>
    </w:p>
    <w:p w:rsidR="00D551DF" w:rsidRPr="0068162C" w:rsidRDefault="00D551DF" w:rsidP="00861BCB">
      <w:pPr>
        <w:ind w:left="360" w:right="90" w:hanging="360"/>
        <w:rPr>
          <w:rStyle w:val="apple-style-span"/>
          <w:b/>
          <w:bCs/>
          <w:u w:val="single"/>
        </w:rPr>
      </w:pPr>
      <w:r w:rsidRPr="0068162C">
        <w:rPr>
          <w:rStyle w:val="apple-style-span"/>
          <w:b/>
          <w:bCs/>
          <w:u w:val="single"/>
          <w:shd w:val="clear" w:color="auto" w:fill="C0C0C0"/>
        </w:rPr>
        <w:t>Professional Summary:</w:t>
      </w:r>
    </w:p>
    <w:p w:rsidR="00D551DF" w:rsidRPr="00481C9B" w:rsidRDefault="00D551DF" w:rsidP="00861BCB">
      <w:pPr>
        <w:pStyle w:val="ColorfulList-Accent11"/>
        <w:numPr>
          <w:ilvl w:val="0"/>
          <w:numId w:val="28"/>
        </w:numPr>
        <w:spacing w:after="0" w:line="240" w:lineRule="auto"/>
        <w:ind w:left="360" w:right="90"/>
        <w:jc w:val="both"/>
        <w:outlineLvl w:val="0"/>
        <w:rPr>
          <w:rStyle w:val="apple-style-span"/>
          <w:rFonts w:cs="Calibri"/>
          <w:b/>
          <w:sz w:val="22"/>
          <w:szCs w:val="22"/>
        </w:rPr>
      </w:pPr>
      <w:r w:rsidRPr="00481C9B">
        <w:rPr>
          <w:rStyle w:val="apple-style-span"/>
          <w:rFonts w:cs="Calibri"/>
          <w:sz w:val="22"/>
          <w:szCs w:val="22"/>
        </w:rPr>
        <w:t>Over</w:t>
      </w:r>
      <w:r w:rsidR="00835B3F" w:rsidRPr="00481C9B">
        <w:rPr>
          <w:rStyle w:val="apple-style-span"/>
          <w:rFonts w:cs="Calibri"/>
          <w:sz w:val="22"/>
          <w:szCs w:val="22"/>
        </w:rPr>
        <w:t xml:space="preserve"> </w:t>
      </w:r>
      <w:r w:rsidR="0068162C" w:rsidRPr="0068162C">
        <w:rPr>
          <w:rStyle w:val="apple-style-span"/>
          <w:rFonts w:cs="Calibri"/>
          <w:b/>
          <w:sz w:val="22"/>
          <w:szCs w:val="22"/>
        </w:rPr>
        <w:t>8</w:t>
      </w:r>
      <w:r w:rsidRPr="00481C9B">
        <w:rPr>
          <w:rStyle w:val="apple-style-span"/>
          <w:rFonts w:cs="Calibri"/>
          <w:b/>
          <w:sz w:val="22"/>
          <w:szCs w:val="22"/>
        </w:rPr>
        <w:t>+</w:t>
      </w:r>
      <w:r w:rsidR="008004C6" w:rsidRPr="00481C9B">
        <w:rPr>
          <w:rStyle w:val="apple-style-span"/>
          <w:rFonts w:cs="Calibri"/>
          <w:b/>
          <w:sz w:val="22"/>
          <w:szCs w:val="22"/>
        </w:rPr>
        <w:t>years</w:t>
      </w:r>
      <w:r w:rsidR="002F7512" w:rsidRPr="00481C9B">
        <w:rPr>
          <w:rStyle w:val="apple-style-span"/>
          <w:rFonts w:cs="Calibri"/>
          <w:sz w:val="22"/>
          <w:szCs w:val="22"/>
        </w:rPr>
        <w:t xml:space="preserve"> </w:t>
      </w:r>
      <w:r w:rsidR="008004C6" w:rsidRPr="00481C9B">
        <w:rPr>
          <w:rStyle w:val="apple-style-span"/>
          <w:rFonts w:cs="Calibri"/>
          <w:sz w:val="22"/>
          <w:szCs w:val="22"/>
        </w:rPr>
        <w:t xml:space="preserve">of extensive </w:t>
      </w:r>
      <w:r w:rsidRPr="00481C9B">
        <w:rPr>
          <w:rStyle w:val="apple-style-span"/>
          <w:rFonts w:cs="Calibri"/>
          <w:sz w:val="22"/>
          <w:szCs w:val="22"/>
        </w:rPr>
        <w:t xml:space="preserve">experience in </w:t>
      </w:r>
      <w:r w:rsidRPr="00481C9B">
        <w:rPr>
          <w:rStyle w:val="apple-style-span"/>
          <w:rFonts w:cs="Calibri"/>
          <w:b/>
          <w:sz w:val="22"/>
          <w:szCs w:val="22"/>
        </w:rPr>
        <w:t>software development life cycle</w:t>
      </w:r>
      <w:r w:rsidRPr="00481C9B">
        <w:rPr>
          <w:rStyle w:val="apple-style-span"/>
          <w:rFonts w:cs="Calibri"/>
          <w:sz w:val="22"/>
          <w:szCs w:val="22"/>
        </w:rPr>
        <w:t xml:space="preserve"> (</w:t>
      </w:r>
      <w:r w:rsidRPr="00481C9B">
        <w:rPr>
          <w:rStyle w:val="apple-style-span"/>
          <w:rFonts w:cs="Calibri"/>
          <w:b/>
          <w:sz w:val="22"/>
          <w:szCs w:val="22"/>
        </w:rPr>
        <w:t>SDLC</w:t>
      </w:r>
      <w:r w:rsidRPr="00481C9B">
        <w:rPr>
          <w:rStyle w:val="apple-style-span"/>
          <w:rFonts w:cs="Calibri"/>
          <w:sz w:val="22"/>
          <w:szCs w:val="22"/>
        </w:rPr>
        <w:t xml:space="preserve">) in developing and designing user experiences of Internet/Intranet applications using </w:t>
      </w:r>
      <w:r w:rsidRPr="00481C9B">
        <w:rPr>
          <w:rStyle w:val="apple-style-span"/>
          <w:rFonts w:cs="Calibri"/>
          <w:b/>
          <w:sz w:val="22"/>
          <w:szCs w:val="22"/>
        </w:rPr>
        <w:t>HTML5, HTML, XHTML XML CSS, CSS3, PHP, JavaScript, jQuery MeetingW3C standards.</w:t>
      </w:r>
    </w:p>
    <w:p w:rsidR="00D551DF" w:rsidRPr="0018602A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Proven track record in </w:t>
      </w:r>
      <w:r w:rsidRPr="00481C9B">
        <w:rPr>
          <w:rStyle w:val="apple-style-span"/>
          <w:b/>
          <w:kern w:val="0"/>
        </w:rPr>
        <w:t>Graphic</w:t>
      </w:r>
      <w:r w:rsidRPr="00481C9B">
        <w:rPr>
          <w:rStyle w:val="apple-style-span"/>
          <w:kern w:val="0"/>
        </w:rPr>
        <w:t xml:space="preserve"> and User Experience Design and Transforming Web/Graphic Designers static prototypes into </w:t>
      </w:r>
      <w:r w:rsidRPr="0018602A">
        <w:rPr>
          <w:rStyle w:val="apple-style-span"/>
          <w:kern w:val="0"/>
        </w:rPr>
        <w:t>hand-coded HTML, specifically emphasizing accuracy</w:t>
      </w:r>
      <w:r w:rsidRPr="00481C9B">
        <w:rPr>
          <w:rStyle w:val="apple-style-span"/>
          <w:kern w:val="0"/>
        </w:rPr>
        <w:t xml:space="preserve"> and </w:t>
      </w:r>
      <w:r w:rsidR="006B03CF" w:rsidRPr="0018602A">
        <w:rPr>
          <w:rStyle w:val="apple-style-span"/>
          <w:kern w:val="0"/>
        </w:rPr>
        <w:t>efficiency &amp;</w:t>
      </w:r>
      <w:r w:rsidRPr="0018602A">
        <w:rPr>
          <w:rStyle w:val="apple-style-span"/>
          <w:kern w:val="0"/>
        </w:rPr>
        <w:t>adhering to W3C-established web standards</w:t>
      </w:r>
      <w:r w:rsidRPr="00481C9B">
        <w:rPr>
          <w:rStyle w:val="apple-style-span"/>
          <w:kern w:val="0"/>
        </w:rPr>
        <w:t xml:space="preserve"> with respect to maintaining </w:t>
      </w:r>
      <w:r w:rsidRPr="0018602A">
        <w:rPr>
          <w:rStyle w:val="apple-style-span"/>
          <w:kern w:val="0"/>
        </w:rPr>
        <w:t>cross-browser/cross-platform compatibility</w:t>
      </w:r>
      <w:r w:rsidRPr="00481C9B">
        <w:rPr>
          <w:rStyle w:val="apple-style-span"/>
          <w:kern w:val="0"/>
        </w:rPr>
        <w:t xml:space="preserve"> and delivering final page templates, including optimized images.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b/>
          <w:kern w:val="0"/>
        </w:rPr>
      </w:pPr>
      <w:r w:rsidRPr="00481C9B">
        <w:rPr>
          <w:rStyle w:val="apple-style-span"/>
          <w:kern w:val="0"/>
        </w:rPr>
        <w:t xml:space="preserve">Good knowledge of latest version of object oriented </w:t>
      </w:r>
      <w:r w:rsidRPr="00481C9B">
        <w:rPr>
          <w:rStyle w:val="apple-style-span"/>
          <w:b/>
          <w:kern w:val="0"/>
        </w:rPr>
        <w:t>JavaScript Libraries like Angular.js, Node.js, Backbone.js, Bootstrap, ExtJS 4.0, and Require.js, Handlebars,</w:t>
      </w:r>
      <w:r w:rsidR="00BA1177" w:rsidRPr="00481C9B">
        <w:rPr>
          <w:rStyle w:val="apple-style-span"/>
          <w:b/>
          <w:kern w:val="0"/>
        </w:rPr>
        <w:t xml:space="preserve"> React js</w:t>
      </w:r>
      <w:r w:rsidRPr="00481C9B">
        <w:rPr>
          <w:rStyle w:val="apple-style-span"/>
          <w:b/>
          <w:kern w:val="0"/>
        </w:rPr>
        <w:t xml:space="preserve"> and Dojo toolkit. 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b/>
          <w:kern w:val="0"/>
        </w:rPr>
      </w:pPr>
      <w:r w:rsidRPr="00481C9B">
        <w:rPr>
          <w:rStyle w:val="apple-style-span"/>
          <w:kern w:val="0"/>
        </w:rPr>
        <w:t xml:space="preserve">Experience in designing web applications employing </w:t>
      </w:r>
      <w:r w:rsidRPr="00481C9B">
        <w:rPr>
          <w:rStyle w:val="apple-style-span"/>
          <w:b/>
          <w:kern w:val="0"/>
        </w:rPr>
        <w:t>Search Engine Optimization</w:t>
      </w:r>
      <w:r w:rsidRPr="00481C9B">
        <w:rPr>
          <w:rStyle w:val="apple-style-span"/>
          <w:kern w:val="0"/>
        </w:rPr>
        <w:t xml:space="preserve"> (</w:t>
      </w:r>
      <w:r w:rsidRPr="00481C9B">
        <w:rPr>
          <w:rStyle w:val="apple-style-span"/>
          <w:b/>
          <w:kern w:val="0"/>
        </w:rPr>
        <w:t>SEO</w:t>
      </w:r>
      <w:r w:rsidRPr="00481C9B">
        <w:rPr>
          <w:rStyle w:val="apple-style-span"/>
          <w:kern w:val="0"/>
        </w:rPr>
        <w:t xml:space="preserve">) techniques and </w:t>
      </w:r>
      <w:r w:rsidRPr="00481C9B">
        <w:rPr>
          <w:rStyle w:val="apple-style-span"/>
          <w:b/>
          <w:kern w:val="0"/>
        </w:rPr>
        <w:t>Search Engine Strategies (SES).</w:t>
      </w:r>
    </w:p>
    <w:p w:rsidR="00320F06" w:rsidRPr="00481C9B" w:rsidRDefault="00320F06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b/>
          <w:kern w:val="0"/>
        </w:rPr>
      </w:pPr>
      <w:r w:rsidRPr="00481C9B">
        <w:rPr>
          <w:rStyle w:val="apple-style-span"/>
          <w:kern w:val="0"/>
        </w:rPr>
        <w:t xml:space="preserve">Experience in Developing </w:t>
      </w:r>
      <w:r w:rsidR="00A63801" w:rsidRPr="00481C9B">
        <w:rPr>
          <w:rStyle w:val="apple-style-span"/>
          <w:b/>
          <w:kern w:val="0"/>
        </w:rPr>
        <w:t>Web services</w:t>
      </w:r>
      <w:r w:rsidRPr="00481C9B">
        <w:rPr>
          <w:rStyle w:val="apple-style-span"/>
          <w:kern w:val="0"/>
        </w:rPr>
        <w:t xml:space="preserve"> Using </w:t>
      </w:r>
      <w:r w:rsidRPr="00481C9B">
        <w:rPr>
          <w:rStyle w:val="apple-style-span"/>
          <w:b/>
          <w:kern w:val="0"/>
        </w:rPr>
        <w:t>JAVA SPRING.</w:t>
      </w:r>
    </w:p>
    <w:p w:rsidR="00D551DF" w:rsidRPr="0018602A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18602A">
        <w:rPr>
          <w:rStyle w:val="apple-style-span"/>
          <w:kern w:val="0"/>
        </w:rPr>
        <w:t xml:space="preserve">Experience with </w:t>
      </w:r>
      <w:r w:rsidRPr="00481C9B">
        <w:rPr>
          <w:rStyle w:val="apple-style-span"/>
          <w:kern w:val="0"/>
        </w:rPr>
        <w:t>Responsive Web Design</w:t>
      </w:r>
      <w:r w:rsidR="00E47539" w:rsidRPr="00481C9B">
        <w:rPr>
          <w:rStyle w:val="apple-style-span"/>
          <w:kern w:val="0"/>
        </w:rPr>
        <w:t xml:space="preserve"> patterns</w:t>
      </w:r>
      <w:r w:rsidRPr="00481C9B">
        <w:rPr>
          <w:rStyle w:val="apple-style-span"/>
          <w:kern w:val="0"/>
        </w:rPr>
        <w:t xml:space="preserve"> and </w:t>
      </w:r>
      <w:r w:rsidRPr="00481C9B">
        <w:rPr>
          <w:rStyle w:val="apple-style-span"/>
          <w:b/>
          <w:kern w:val="0"/>
        </w:rPr>
        <w:t>Bootstrap</w:t>
      </w:r>
      <w:r w:rsidRPr="0018602A">
        <w:rPr>
          <w:rStyle w:val="apple-style-span"/>
          <w:kern w:val="0"/>
        </w:rPr>
        <w:t>.</w:t>
      </w:r>
    </w:p>
    <w:p w:rsidR="00D551DF" w:rsidRPr="0018602A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18602A">
        <w:rPr>
          <w:rStyle w:val="apple-style-span"/>
          <w:kern w:val="0"/>
        </w:rPr>
        <w:t xml:space="preserve">Expert in creating </w:t>
      </w:r>
      <w:r w:rsidRPr="00481C9B">
        <w:rPr>
          <w:rStyle w:val="apple-style-span"/>
          <w:b/>
          <w:kern w:val="0"/>
        </w:rPr>
        <w:t>Templates, Web Interfaces</w:t>
      </w:r>
      <w:r w:rsidRPr="002F7512">
        <w:rPr>
          <w:rStyle w:val="apple-style-span"/>
          <w:b/>
          <w:kern w:val="0"/>
        </w:rPr>
        <w:t xml:space="preserve">, </w:t>
      </w:r>
      <w:r w:rsidRPr="00481C9B">
        <w:rPr>
          <w:rStyle w:val="apple-style-span"/>
          <w:b/>
          <w:kern w:val="0"/>
        </w:rPr>
        <w:t>Layouts</w:t>
      </w:r>
      <w:r w:rsidRPr="0018602A">
        <w:rPr>
          <w:rStyle w:val="apple-style-span"/>
          <w:kern w:val="0"/>
        </w:rPr>
        <w:t xml:space="preserve">, and </w:t>
      </w:r>
      <w:r w:rsidRPr="00481C9B">
        <w:rPr>
          <w:rStyle w:val="apple-style-span"/>
          <w:b/>
          <w:kern w:val="0"/>
        </w:rPr>
        <w:t>Flow</w:t>
      </w:r>
      <w:r w:rsidRPr="00481C9B">
        <w:rPr>
          <w:rStyle w:val="apple-style-span"/>
          <w:kern w:val="0"/>
        </w:rPr>
        <w:t xml:space="preserve"> of Future Pages</w:t>
      </w:r>
      <w:r w:rsidRPr="0018602A">
        <w:rPr>
          <w:rStyle w:val="apple-style-span"/>
          <w:kern w:val="0"/>
        </w:rPr>
        <w:t>.</w:t>
      </w:r>
    </w:p>
    <w:p w:rsidR="00D551DF" w:rsidRPr="0018602A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18602A">
        <w:rPr>
          <w:rStyle w:val="apple-style-span"/>
          <w:kern w:val="0"/>
        </w:rPr>
        <w:t xml:space="preserve">Expertise in designing and developing </w:t>
      </w:r>
      <w:r w:rsidRPr="00481C9B">
        <w:rPr>
          <w:rStyle w:val="apple-style-span"/>
          <w:kern w:val="0"/>
        </w:rPr>
        <w:t>User Experiences</w:t>
      </w:r>
      <w:r w:rsidRPr="0018602A">
        <w:rPr>
          <w:rStyle w:val="apple-style-span"/>
          <w:kern w:val="0"/>
        </w:rPr>
        <w:t xml:space="preserve"> for </w:t>
      </w:r>
      <w:r w:rsidRPr="002F7512">
        <w:rPr>
          <w:rStyle w:val="apple-style-span"/>
          <w:b/>
          <w:kern w:val="0"/>
        </w:rPr>
        <w:t>Web Applications</w:t>
      </w:r>
      <w:r w:rsidRPr="0018602A">
        <w:rPr>
          <w:rStyle w:val="apple-style-span"/>
          <w:kern w:val="0"/>
        </w:rPr>
        <w:t xml:space="preserve"> using </w:t>
      </w:r>
      <w:r w:rsidRPr="002F7512">
        <w:rPr>
          <w:rStyle w:val="apple-style-span"/>
          <w:b/>
          <w:kern w:val="0"/>
        </w:rPr>
        <w:t>Web Authoring tools</w:t>
      </w:r>
      <w:r w:rsidRPr="0018602A">
        <w:rPr>
          <w:rStyle w:val="apple-style-span"/>
          <w:kern w:val="0"/>
        </w:rPr>
        <w:t xml:space="preserve"> such as </w:t>
      </w:r>
      <w:r w:rsidRPr="00481C9B">
        <w:rPr>
          <w:rStyle w:val="apple-style-span"/>
          <w:kern w:val="0"/>
        </w:rPr>
        <w:t xml:space="preserve">Adobe Dreamweaver </w:t>
      </w:r>
      <w:r w:rsidRPr="00481C9B">
        <w:rPr>
          <w:rStyle w:val="apple-style-span"/>
          <w:b/>
          <w:kern w:val="0"/>
        </w:rPr>
        <w:t>CS3</w:t>
      </w:r>
      <w:r w:rsidRPr="00481C9B">
        <w:rPr>
          <w:rStyle w:val="apple-style-span"/>
          <w:kern w:val="0"/>
        </w:rPr>
        <w:t xml:space="preserve">, </w:t>
      </w:r>
      <w:r w:rsidRPr="00481C9B">
        <w:rPr>
          <w:rStyle w:val="apple-style-span"/>
          <w:b/>
          <w:kern w:val="0"/>
        </w:rPr>
        <w:t>Adobe</w:t>
      </w:r>
      <w:r w:rsidRPr="00481C9B">
        <w:rPr>
          <w:rStyle w:val="apple-style-span"/>
          <w:kern w:val="0"/>
        </w:rPr>
        <w:t xml:space="preserve"> </w:t>
      </w:r>
      <w:r w:rsidRPr="00481C9B">
        <w:rPr>
          <w:rStyle w:val="apple-style-span"/>
          <w:b/>
          <w:kern w:val="0"/>
        </w:rPr>
        <w:t>Illustrator</w:t>
      </w:r>
      <w:r w:rsidRPr="00481C9B">
        <w:rPr>
          <w:rStyle w:val="apple-style-span"/>
          <w:kern w:val="0"/>
        </w:rPr>
        <w:t xml:space="preserve">, and </w:t>
      </w:r>
      <w:r w:rsidRPr="00481C9B">
        <w:rPr>
          <w:rStyle w:val="apple-style-span"/>
          <w:b/>
          <w:kern w:val="0"/>
        </w:rPr>
        <w:t>Adobe Flash</w:t>
      </w:r>
      <w:r w:rsidRPr="00481C9B">
        <w:rPr>
          <w:rStyle w:val="apple-style-span"/>
          <w:kern w:val="0"/>
        </w:rPr>
        <w:t>.</w:t>
      </w:r>
    </w:p>
    <w:p w:rsidR="00D551DF" w:rsidRPr="0018602A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18602A">
        <w:rPr>
          <w:rStyle w:val="apple-style-span"/>
          <w:kern w:val="0"/>
        </w:rPr>
        <w:t xml:space="preserve">High level of expertise in </w:t>
      </w:r>
      <w:r w:rsidRPr="00481C9B">
        <w:rPr>
          <w:rStyle w:val="apple-style-span"/>
          <w:b/>
          <w:kern w:val="0"/>
        </w:rPr>
        <w:t>CSS</w:t>
      </w:r>
      <w:r w:rsidRPr="00481C9B">
        <w:rPr>
          <w:rStyle w:val="apple-style-span"/>
          <w:kern w:val="0"/>
        </w:rPr>
        <w:t xml:space="preserve"> pixel-level layout, Consistency with browsers</w:t>
      </w:r>
      <w:r w:rsidRPr="0018602A">
        <w:rPr>
          <w:rStyle w:val="apple-style-span"/>
          <w:kern w:val="0"/>
        </w:rPr>
        <w:t>, Version and Platform Independence.</w:t>
      </w:r>
    </w:p>
    <w:p w:rsidR="00D551DF" w:rsidRPr="0018602A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Good experience working on </w:t>
      </w:r>
      <w:r w:rsidRPr="002F7512">
        <w:rPr>
          <w:rStyle w:val="apple-style-span"/>
          <w:b/>
          <w:kern w:val="0"/>
        </w:rPr>
        <w:t>CSS</w:t>
      </w:r>
      <w:r w:rsidRPr="0018602A">
        <w:rPr>
          <w:rStyle w:val="apple-style-span"/>
          <w:kern w:val="0"/>
        </w:rPr>
        <w:t xml:space="preserve"> Background</w:t>
      </w:r>
      <w:r w:rsidRPr="00481C9B">
        <w:rPr>
          <w:rStyle w:val="apple-style-span"/>
          <w:kern w:val="0"/>
        </w:rPr>
        <w:t xml:space="preserve">, </w:t>
      </w:r>
      <w:r w:rsidRPr="002F7512">
        <w:rPr>
          <w:rStyle w:val="apple-style-span"/>
          <w:b/>
          <w:kern w:val="0"/>
        </w:rPr>
        <w:t>CSS</w:t>
      </w:r>
      <w:r w:rsidRPr="0018602A">
        <w:rPr>
          <w:rStyle w:val="apple-style-span"/>
          <w:kern w:val="0"/>
        </w:rPr>
        <w:t xml:space="preserve"> Positioning</w:t>
      </w:r>
      <w:r w:rsidRPr="00481C9B">
        <w:rPr>
          <w:rStyle w:val="apple-style-span"/>
          <w:kern w:val="0"/>
        </w:rPr>
        <w:t xml:space="preserve">, </w:t>
      </w:r>
      <w:r w:rsidRPr="002F7512">
        <w:rPr>
          <w:rStyle w:val="apple-style-span"/>
          <w:b/>
          <w:kern w:val="0"/>
        </w:rPr>
        <w:t>CSS</w:t>
      </w:r>
      <w:r w:rsidRPr="0018602A">
        <w:rPr>
          <w:rStyle w:val="apple-style-span"/>
          <w:kern w:val="0"/>
        </w:rPr>
        <w:t xml:space="preserve"> </w:t>
      </w:r>
      <w:r w:rsidRPr="002F7512">
        <w:rPr>
          <w:rStyle w:val="apple-style-span"/>
          <w:b/>
          <w:kern w:val="0"/>
        </w:rPr>
        <w:t>Text</w:t>
      </w:r>
      <w:r w:rsidRPr="00481C9B">
        <w:rPr>
          <w:rStyle w:val="apple-style-span"/>
          <w:kern w:val="0"/>
        </w:rPr>
        <w:t xml:space="preserve">, </w:t>
      </w:r>
      <w:r w:rsidRPr="002F7512">
        <w:rPr>
          <w:rStyle w:val="apple-style-span"/>
          <w:b/>
          <w:kern w:val="0"/>
        </w:rPr>
        <w:t>CSS</w:t>
      </w:r>
      <w:r w:rsidRPr="0018602A">
        <w:rPr>
          <w:rStyle w:val="apple-style-span"/>
          <w:kern w:val="0"/>
        </w:rPr>
        <w:t xml:space="preserve"> </w:t>
      </w:r>
      <w:r w:rsidRPr="002F7512">
        <w:rPr>
          <w:rStyle w:val="apple-style-span"/>
          <w:b/>
          <w:kern w:val="0"/>
        </w:rPr>
        <w:t>Border</w:t>
      </w:r>
      <w:r w:rsidRPr="00481C9B">
        <w:rPr>
          <w:rStyle w:val="apple-style-span"/>
          <w:kern w:val="0"/>
        </w:rPr>
        <w:t xml:space="preserve">, </w:t>
      </w:r>
      <w:r w:rsidRPr="002F7512">
        <w:rPr>
          <w:rStyle w:val="apple-style-span"/>
          <w:b/>
          <w:kern w:val="0"/>
        </w:rPr>
        <w:t>CSS</w:t>
      </w:r>
      <w:r w:rsidRPr="0018602A">
        <w:rPr>
          <w:rStyle w:val="apple-style-span"/>
          <w:kern w:val="0"/>
        </w:rPr>
        <w:t xml:space="preserve"> </w:t>
      </w:r>
      <w:r w:rsidRPr="002F7512">
        <w:rPr>
          <w:rStyle w:val="apple-style-span"/>
          <w:b/>
          <w:kern w:val="0"/>
        </w:rPr>
        <w:t>Margin</w:t>
      </w:r>
      <w:r w:rsidRPr="00481C9B">
        <w:rPr>
          <w:rStyle w:val="apple-style-span"/>
          <w:kern w:val="0"/>
        </w:rPr>
        <w:t xml:space="preserve">, </w:t>
      </w:r>
      <w:r w:rsidRPr="002F7512">
        <w:rPr>
          <w:rStyle w:val="apple-style-span"/>
          <w:b/>
          <w:kern w:val="0"/>
        </w:rPr>
        <w:t>CSS</w:t>
      </w:r>
      <w:r w:rsidRPr="0018602A">
        <w:rPr>
          <w:rStyle w:val="apple-style-span"/>
          <w:kern w:val="0"/>
        </w:rPr>
        <w:t xml:space="preserve"> </w:t>
      </w:r>
      <w:r w:rsidRPr="002F7512">
        <w:rPr>
          <w:rStyle w:val="apple-style-span"/>
          <w:b/>
          <w:kern w:val="0"/>
        </w:rPr>
        <w:t>Padding</w:t>
      </w:r>
      <w:r w:rsidRPr="00481C9B">
        <w:rPr>
          <w:rStyle w:val="apple-style-span"/>
          <w:kern w:val="0"/>
        </w:rPr>
        <w:t xml:space="preserve">, </w:t>
      </w:r>
      <w:r w:rsidRPr="002F7512">
        <w:rPr>
          <w:rStyle w:val="apple-style-span"/>
          <w:b/>
          <w:kern w:val="0"/>
        </w:rPr>
        <w:t>CSS Table</w:t>
      </w:r>
      <w:r w:rsidRPr="00481C9B">
        <w:rPr>
          <w:rStyle w:val="apple-style-span"/>
          <w:b/>
          <w:kern w:val="0"/>
        </w:rPr>
        <w:t xml:space="preserve">, </w:t>
      </w:r>
      <w:r w:rsidRPr="002F7512">
        <w:rPr>
          <w:rStyle w:val="apple-style-span"/>
          <w:b/>
          <w:kern w:val="0"/>
        </w:rPr>
        <w:t>Pseudo Classes</w:t>
      </w:r>
      <w:r w:rsidRPr="00481C9B">
        <w:rPr>
          <w:rStyle w:val="apple-style-span"/>
          <w:b/>
          <w:kern w:val="0"/>
        </w:rPr>
        <w:t xml:space="preserve">, </w:t>
      </w:r>
      <w:r w:rsidRPr="002F7512">
        <w:rPr>
          <w:rStyle w:val="apple-style-span"/>
          <w:b/>
          <w:kern w:val="0"/>
        </w:rPr>
        <w:t>Pseudo Elements</w:t>
      </w:r>
      <w:r w:rsidRPr="00481C9B">
        <w:rPr>
          <w:rStyle w:val="apple-style-span"/>
          <w:b/>
          <w:kern w:val="0"/>
        </w:rPr>
        <w:t xml:space="preserve"> and </w:t>
      </w:r>
      <w:r w:rsidRPr="002F7512">
        <w:rPr>
          <w:rStyle w:val="apple-style-span"/>
          <w:b/>
          <w:kern w:val="0"/>
        </w:rPr>
        <w:t>CSS Behaviors</w:t>
      </w:r>
      <w:r w:rsidRPr="00481C9B">
        <w:rPr>
          <w:rStyle w:val="apple-style-span"/>
          <w:b/>
          <w:kern w:val="0"/>
        </w:rPr>
        <w:t xml:space="preserve"> in</w:t>
      </w:r>
      <w:r w:rsidRPr="00481C9B">
        <w:rPr>
          <w:rStyle w:val="apple-style-span"/>
          <w:kern w:val="0"/>
        </w:rPr>
        <w:t xml:space="preserve"> </w:t>
      </w:r>
      <w:r w:rsidRPr="002F7512">
        <w:rPr>
          <w:rStyle w:val="apple-style-span"/>
          <w:b/>
          <w:kern w:val="0"/>
        </w:rPr>
        <w:t>CSS</w:t>
      </w:r>
      <w:r w:rsidRPr="0018602A">
        <w:rPr>
          <w:rStyle w:val="apple-style-span"/>
          <w:kern w:val="0"/>
        </w:rPr>
        <w:t>.</w:t>
      </w:r>
    </w:p>
    <w:p w:rsidR="00406667" w:rsidRPr="0018602A" w:rsidRDefault="009776C9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18602A">
        <w:rPr>
          <w:rStyle w:val="apple-style-span"/>
          <w:kern w:val="0"/>
        </w:rPr>
        <w:t xml:space="preserve">Architecting and automating the build process for production, using task runners or </w:t>
      </w:r>
      <w:r w:rsidRPr="002F7512">
        <w:rPr>
          <w:rStyle w:val="apple-style-span"/>
          <w:b/>
          <w:kern w:val="0"/>
        </w:rPr>
        <w:t>scripts</w:t>
      </w:r>
    </w:p>
    <w:p w:rsidR="009776C9" w:rsidRPr="0018602A" w:rsidRDefault="009776C9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18602A">
        <w:rPr>
          <w:rStyle w:val="apple-style-span"/>
          <w:kern w:val="0"/>
        </w:rPr>
        <w:t xml:space="preserve">Documenting the code inline using </w:t>
      </w:r>
      <w:r w:rsidRPr="002F7512">
        <w:rPr>
          <w:rStyle w:val="apple-style-span"/>
          <w:b/>
          <w:kern w:val="0"/>
        </w:rPr>
        <w:t>JSDoc</w:t>
      </w:r>
      <w:r w:rsidRPr="0018602A">
        <w:rPr>
          <w:rStyle w:val="apple-style-span"/>
          <w:kern w:val="0"/>
        </w:rPr>
        <w:t xml:space="preserve"> or other convention.</w:t>
      </w:r>
    </w:p>
    <w:p w:rsidR="000D6F2F" w:rsidRPr="0018602A" w:rsidRDefault="004664F6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18602A">
        <w:rPr>
          <w:rStyle w:val="apple-style-span"/>
          <w:kern w:val="0"/>
        </w:rPr>
        <w:t xml:space="preserve">Developed a responsive webpage using media queries with the latest version </w:t>
      </w:r>
      <w:r w:rsidRPr="002F7512">
        <w:rPr>
          <w:rStyle w:val="apple-style-span"/>
          <w:b/>
          <w:kern w:val="0"/>
        </w:rPr>
        <w:t>CSS3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Expert in working with cutting edge </w:t>
      </w:r>
      <w:r w:rsidRPr="00481C9B">
        <w:rPr>
          <w:rStyle w:val="apple-style-span"/>
          <w:b/>
          <w:kern w:val="0"/>
        </w:rPr>
        <w:t>front-end</w:t>
      </w:r>
      <w:r w:rsidRPr="00481C9B">
        <w:rPr>
          <w:rStyle w:val="apple-style-span"/>
          <w:kern w:val="0"/>
        </w:rPr>
        <w:t xml:space="preserve"> technologies/ </w:t>
      </w:r>
      <w:r w:rsidRPr="00481C9B">
        <w:rPr>
          <w:rStyle w:val="apple-style-span"/>
          <w:b/>
          <w:kern w:val="0"/>
        </w:rPr>
        <w:t>framework</w:t>
      </w:r>
      <w:r w:rsidRPr="00481C9B">
        <w:rPr>
          <w:rStyle w:val="apple-style-span"/>
          <w:kern w:val="0"/>
        </w:rPr>
        <w:t xml:space="preserve"> and libraries like JQuery, Prototype</w:t>
      </w:r>
      <w:r w:rsidRPr="00481C9B">
        <w:rPr>
          <w:rStyle w:val="apple-style-span"/>
          <w:b/>
          <w:kern w:val="0"/>
        </w:rPr>
        <w:t>,(X)HTML, DHTML, OO JavaScript, JSON, DOM, CSS, XML/XSLT, AJAX</w:t>
      </w:r>
      <w:r w:rsidRPr="00481C9B">
        <w:rPr>
          <w:rStyle w:val="apple-style-span"/>
          <w:kern w:val="0"/>
        </w:rPr>
        <w:t>.</w:t>
      </w:r>
    </w:p>
    <w:p w:rsidR="00D551DF" w:rsidRPr="0018602A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18602A">
        <w:rPr>
          <w:rStyle w:val="apple-style-span"/>
          <w:kern w:val="0"/>
        </w:rPr>
        <w:t xml:space="preserve">Proficient with creating </w:t>
      </w:r>
      <w:r w:rsidRPr="00481C9B">
        <w:rPr>
          <w:rStyle w:val="apple-style-span"/>
          <w:b/>
          <w:kern w:val="0"/>
        </w:rPr>
        <w:t>Logos, Banners, Buttons</w:t>
      </w:r>
      <w:r w:rsidRPr="002F7512">
        <w:rPr>
          <w:rStyle w:val="apple-style-span"/>
          <w:b/>
          <w:kern w:val="0"/>
        </w:rPr>
        <w:t xml:space="preserve">, </w:t>
      </w:r>
      <w:r w:rsidRPr="00481C9B">
        <w:rPr>
          <w:rStyle w:val="apple-style-span"/>
          <w:b/>
          <w:kern w:val="0"/>
        </w:rPr>
        <w:t>Icons</w:t>
      </w:r>
      <w:r w:rsidRPr="002F7512">
        <w:rPr>
          <w:rStyle w:val="apple-style-span"/>
          <w:b/>
          <w:kern w:val="0"/>
        </w:rPr>
        <w:t xml:space="preserve"> and </w:t>
      </w:r>
      <w:r w:rsidRPr="00481C9B">
        <w:rPr>
          <w:rStyle w:val="apple-style-span"/>
          <w:b/>
          <w:kern w:val="0"/>
        </w:rPr>
        <w:t>Images</w:t>
      </w:r>
      <w:r w:rsidRPr="002F7512">
        <w:rPr>
          <w:rStyle w:val="apple-style-span"/>
          <w:b/>
          <w:kern w:val="0"/>
        </w:rPr>
        <w:t xml:space="preserve"> using </w:t>
      </w:r>
      <w:r w:rsidRPr="00481C9B">
        <w:rPr>
          <w:rStyle w:val="apple-style-span"/>
          <w:b/>
          <w:kern w:val="0"/>
        </w:rPr>
        <w:t>Adobe Flash and Adobe Illustrator</w:t>
      </w:r>
      <w:r w:rsidRPr="0018602A">
        <w:rPr>
          <w:rStyle w:val="apple-style-span"/>
          <w:kern w:val="0"/>
        </w:rPr>
        <w:t>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Well versed </w:t>
      </w:r>
      <w:r w:rsidRPr="002F7512">
        <w:rPr>
          <w:rStyle w:val="apple-style-span"/>
          <w:b/>
          <w:kern w:val="0"/>
        </w:rPr>
        <w:t>W3C</w:t>
      </w:r>
      <w:r w:rsidRPr="0018602A">
        <w:rPr>
          <w:rStyle w:val="apple-style-span"/>
          <w:kern w:val="0"/>
        </w:rPr>
        <w:t xml:space="preserve"> </w:t>
      </w:r>
      <w:r w:rsidRPr="00481C9B">
        <w:rPr>
          <w:rStyle w:val="apple-style-span"/>
          <w:kern w:val="0"/>
        </w:rPr>
        <w:t>standards.</w:t>
      </w:r>
    </w:p>
    <w:p w:rsidR="00851839" w:rsidRPr="0018602A" w:rsidRDefault="00851839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18602A">
        <w:rPr>
          <w:rStyle w:val="apple-style-span"/>
          <w:kern w:val="0"/>
        </w:rPr>
        <w:t xml:space="preserve">Used Wireframes as required by the client. Used </w:t>
      </w:r>
      <w:r w:rsidRPr="002F7512">
        <w:rPr>
          <w:rStyle w:val="apple-style-span"/>
          <w:b/>
          <w:kern w:val="0"/>
        </w:rPr>
        <w:t>CSS</w:t>
      </w:r>
      <w:r w:rsidRPr="0018602A">
        <w:rPr>
          <w:rStyle w:val="apple-style-span"/>
          <w:kern w:val="0"/>
        </w:rPr>
        <w:t xml:space="preserve"> Sprites.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b/>
          <w:kern w:val="0"/>
        </w:rPr>
      </w:pPr>
      <w:r w:rsidRPr="00481C9B">
        <w:rPr>
          <w:rStyle w:val="apple-style-span"/>
          <w:kern w:val="0"/>
        </w:rPr>
        <w:t xml:space="preserve">Extensive experience in various </w:t>
      </w:r>
      <w:r w:rsidRPr="00481C9B">
        <w:rPr>
          <w:rStyle w:val="apple-style-span"/>
          <w:b/>
          <w:kern w:val="0"/>
        </w:rPr>
        <w:t>UI</w:t>
      </w:r>
      <w:r w:rsidRPr="00481C9B">
        <w:rPr>
          <w:rStyle w:val="apple-style-span"/>
          <w:kern w:val="0"/>
        </w:rPr>
        <w:t xml:space="preserve"> widgets using </w:t>
      </w:r>
      <w:r w:rsidRPr="00481C9B">
        <w:rPr>
          <w:rStyle w:val="apple-style-span"/>
          <w:b/>
          <w:kern w:val="0"/>
        </w:rPr>
        <w:t>JavaScript</w:t>
      </w:r>
      <w:r w:rsidRPr="00481C9B">
        <w:rPr>
          <w:rStyle w:val="apple-style-span"/>
          <w:kern w:val="0"/>
        </w:rPr>
        <w:t xml:space="preserve"> libraries (</w:t>
      </w:r>
      <w:r w:rsidRPr="00481C9B">
        <w:rPr>
          <w:rStyle w:val="apple-style-span"/>
          <w:b/>
          <w:kern w:val="0"/>
        </w:rPr>
        <w:t>JQuery</w:t>
      </w:r>
      <w:r w:rsidRPr="00481C9B">
        <w:rPr>
          <w:rStyle w:val="apple-style-span"/>
          <w:kern w:val="0"/>
        </w:rPr>
        <w:t xml:space="preserve">) and developing Rich Internet Applications </w:t>
      </w:r>
      <w:r w:rsidRPr="00481C9B">
        <w:rPr>
          <w:rStyle w:val="apple-style-span"/>
          <w:b/>
          <w:kern w:val="0"/>
        </w:rPr>
        <w:t>RIA</w:t>
      </w:r>
      <w:r w:rsidRPr="00481C9B">
        <w:rPr>
          <w:rStyle w:val="apple-style-span"/>
          <w:kern w:val="0"/>
        </w:rPr>
        <w:t xml:space="preserve">. </w:t>
      </w:r>
    </w:p>
    <w:p w:rsidR="00D764F3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b/>
          <w:kern w:val="0"/>
        </w:rPr>
      </w:pPr>
      <w:r w:rsidRPr="00481C9B">
        <w:rPr>
          <w:rStyle w:val="apple-style-span"/>
          <w:kern w:val="0"/>
        </w:rPr>
        <w:t xml:space="preserve">Good knowledge of using </w:t>
      </w:r>
      <w:r w:rsidRPr="00481C9B">
        <w:rPr>
          <w:rStyle w:val="apple-style-span"/>
          <w:b/>
          <w:kern w:val="0"/>
        </w:rPr>
        <w:t>JavaScript</w:t>
      </w:r>
      <w:r w:rsidRPr="00481C9B">
        <w:rPr>
          <w:rStyle w:val="apple-style-span"/>
          <w:kern w:val="0"/>
        </w:rPr>
        <w:t xml:space="preserve"> testing </w:t>
      </w:r>
      <w:r w:rsidRPr="00481C9B">
        <w:rPr>
          <w:rStyle w:val="apple-style-span"/>
          <w:b/>
          <w:kern w:val="0"/>
        </w:rPr>
        <w:t>frameworks, Jasmine, Protractor and QUnit.</w:t>
      </w:r>
    </w:p>
    <w:p w:rsidR="001351AB" w:rsidRPr="00481C9B" w:rsidRDefault="001351AB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>Used JIRA in</w:t>
      </w:r>
      <w:r w:rsidR="008004C6" w:rsidRPr="00481C9B">
        <w:rPr>
          <w:rStyle w:val="apple-style-span"/>
          <w:kern w:val="0"/>
        </w:rPr>
        <w:t xml:space="preserve"> </w:t>
      </w:r>
      <w:r w:rsidRPr="00481C9B">
        <w:rPr>
          <w:rStyle w:val="apple-style-span"/>
          <w:kern w:val="0"/>
        </w:rPr>
        <w:t>order to test and track the project status.</w:t>
      </w:r>
    </w:p>
    <w:p w:rsidR="00D551DF" w:rsidRPr="0018602A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Skilled at analyzing and solving browser compatibility challenges and possesses ability to maintain consistency and well commented </w:t>
      </w:r>
      <w:r w:rsidRPr="002F7512">
        <w:rPr>
          <w:rStyle w:val="apple-style-span"/>
          <w:b/>
          <w:kern w:val="0"/>
        </w:rPr>
        <w:t>HTML</w:t>
      </w:r>
      <w:r w:rsidRPr="0018602A">
        <w:rPr>
          <w:rStyle w:val="apple-style-span"/>
          <w:kern w:val="0"/>
        </w:rPr>
        <w:t xml:space="preserve"> </w:t>
      </w:r>
      <w:r w:rsidRPr="00481C9B">
        <w:rPr>
          <w:rStyle w:val="apple-style-span"/>
          <w:kern w:val="0"/>
        </w:rPr>
        <w:t>and</w:t>
      </w:r>
      <w:r w:rsidRPr="0018602A">
        <w:rPr>
          <w:rStyle w:val="apple-style-span"/>
          <w:kern w:val="0"/>
        </w:rPr>
        <w:t xml:space="preserve"> </w:t>
      </w:r>
      <w:r w:rsidRPr="002F7512">
        <w:rPr>
          <w:rStyle w:val="apple-style-span"/>
          <w:b/>
          <w:kern w:val="0"/>
        </w:rPr>
        <w:t>CSS</w:t>
      </w:r>
      <w:r w:rsidRPr="00481C9B">
        <w:rPr>
          <w:rStyle w:val="apple-style-span"/>
          <w:kern w:val="0"/>
        </w:rPr>
        <w:t xml:space="preserve"> markup</w:t>
      </w:r>
      <w:r w:rsidRPr="0018602A">
        <w:rPr>
          <w:rStyle w:val="apple-style-span"/>
          <w:kern w:val="0"/>
        </w:rPr>
        <w:t>.</w:t>
      </w:r>
    </w:p>
    <w:p w:rsidR="00D551DF" w:rsidRPr="002F7512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b/>
          <w:kern w:val="0"/>
        </w:rPr>
      </w:pPr>
      <w:r w:rsidRPr="0018602A">
        <w:rPr>
          <w:rStyle w:val="apple-style-span"/>
          <w:kern w:val="0"/>
        </w:rPr>
        <w:t>Worked with Agile waterfall and scrum methodology.</w:t>
      </w:r>
    </w:p>
    <w:p w:rsidR="00D551DF" w:rsidRPr="0018602A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18602A">
        <w:rPr>
          <w:rStyle w:val="apple-style-span"/>
          <w:kern w:val="0"/>
        </w:rPr>
        <w:t xml:space="preserve">Experience in using Web Services like </w:t>
      </w:r>
      <w:r w:rsidRPr="00481C9B">
        <w:rPr>
          <w:rStyle w:val="apple-style-span"/>
          <w:kern w:val="0"/>
        </w:rPr>
        <w:t xml:space="preserve">SOAP protocol in </w:t>
      </w:r>
      <w:r w:rsidRPr="00481C9B">
        <w:rPr>
          <w:rStyle w:val="apple-style-span"/>
          <w:b/>
          <w:kern w:val="0"/>
        </w:rPr>
        <w:t>JAXWS</w:t>
      </w:r>
      <w:r w:rsidRPr="00481C9B">
        <w:rPr>
          <w:rStyle w:val="apple-style-span"/>
          <w:kern w:val="0"/>
        </w:rPr>
        <w:t xml:space="preserve"> and </w:t>
      </w:r>
      <w:r w:rsidRPr="00481C9B">
        <w:rPr>
          <w:rStyle w:val="apple-style-span"/>
          <w:b/>
          <w:kern w:val="0"/>
        </w:rPr>
        <w:t>RESTFUL</w:t>
      </w:r>
      <w:r w:rsidRPr="00481C9B">
        <w:rPr>
          <w:rStyle w:val="apple-style-span"/>
          <w:kern w:val="0"/>
        </w:rPr>
        <w:t xml:space="preserve"> web services</w:t>
      </w:r>
      <w:r w:rsidRPr="0018602A">
        <w:rPr>
          <w:rStyle w:val="apple-style-span"/>
          <w:kern w:val="0"/>
        </w:rPr>
        <w:t xml:space="preserve"> Proficient in Object Oriented </w:t>
      </w:r>
      <w:r w:rsidRPr="002F7512">
        <w:rPr>
          <w:rStyle w:val="apple-style-span"/>
          <w:b/>
          <w:kern w:val="0"/>
        </w:rPr>
        <w:t>Design/Development</w:t>
      </w:r>
      <w:r w:rsidRPr="00481C9B">
        <w:rPr>
          <w:rStyle w:val="apple-style-span"/>
          <w:b/>
          <w:kern w:val="0"/>
        </w:rPr>
        <w:t xml:space="preserve"> (OOD</w:t>
      </w:r>
      <w:r w:rsidRPr="00481C9B">
        <w:rPr>
          <w:rStyle w:val="apple-style-span"/>
          <w:kern w:val="0"/>
        </w:rPr>
        <w:t xml:space="preserve">), </w:t>
      </w:r>
      <w:r w:rsidRPr="002F7512">
        <w:rPr>
          <w:rStyle w:val="apple-style-span"/>
          <w:b/>
          <w:kern w:val="0"/>
        </w:rPr>
        <w:t>Object Oriented Analysis and Design</w:t>
      </w:r>
      <w:r w:rsidRPr="00481C9B">
        <w:rPr>
          <w:rStyle w:val="apple-style-span"/>
          <w:kern w:val="0"/>
        </w:rPr>
        <w:t xml:space="preserve"> (</w:t>
      </w:r>
      <w:r w:rsidRPr="00481C9B">
        <w:rPr>
          <w:rStyle w:val="apple-style-span"/>
          <w:b/>
          <w:kern w:val="0"/>
        </w:rPr>
        <w:t>OOAD</w:t>
      </w:r>
      <w:r w:rsidRPr="00481C9B">
        <w:rPr>
          <w:rStyle w:val="apple-style-span"/>
          <w:kern w:val="0"/>
        </w:rPr>
        <w:t xml:space="preserve">), </w:t>
      </w:r>
      <w:r w:rsidRPr="002F7512">
        <w:rPr>
          <w:rStyle w:val="apple-style-span"/>
          <w:b/>
          <w:kern w:val="0"/>
        </w:rPr>
        <w:t>Model View Control</w:t>
      </w:r>
      <w:r w:rsidRPr="0018602A">
        <w:rPr>
          <w:rStyle w:val="apple-style-span"/>
          <w:kern w:val="0"/>
        </w:rPr>
        <w:t xml:space="preserve"> </w:t>
      </w:r>
      <w:r w:rsidRPr="00481C9B">
        <w:rPr>
          <w:rStyle w:val="apple-style-span"/>
          <w:kern w:val="0"/>
        </w:rPr>
        <w:t>(</w:t>
      </w:r>
      <w:r w:rsidRPr="00481C9B">
        <w:rPr>
          <w:rStyle w:val="apple-style-span"/>
          <w:b/>
          <w:kern w:val="0"/>
        </w:rPr>
        <w:t>MVC</w:t>
      </w:r>
      <w:r w:rsidRPr="00481C9B">
        <w:rPr>
          <w:rStyle w:val="apple-style-span"/>
          <w:kern w:val="0"/>
        </w:rPr>
        <w:t xml:space="preserve">) </w:t>
      </w:r>
      <w:r w:rsidRPr="0018602A">
        <w:rPr>
          <w:rStyle w:val="apple-style-span"/>
          <w:kern w:val="0"/>
        </w:rPr>
        <w:t xml:space="preserve">design pattern and </w:t>
      </w:r>
      <w:r w:rsidRPr="002F7512">
        <w:rPr>
          <w:rStyle w:val="apple-style-span"/>
          <w:b/>
          <w:kern w:val="0"/>
        </w:rPr>
        <w:t>Test Driven Development</w:t>
      </w:r>
      <w:r w:rsidRPr="00481C9B">
        <w:rPr>
          <w:rStyle w:val="apple-style-span"/>
          <w:b/>
          <w:kern w:val="0"/>
        </w:rPr>
        <w:t xml:space="preserve"> (TDD).</w:t>
      </w:r>
    </w:p>
    <w:p w:rsidR="00D551DF" w:rsidRPr="002F7512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b/>
          <w:kern w:val="0"/>
        </w:rPr>
      </w:pPr>
      <w:r w:rsidRPr="00481C9B">
        <w:rPr>
          <w:rStyle w:val="apple-style-span"/>
          <w:kern w:val="0"/>
        </w:rPr>
        <w:t xml:space="preserve">Experience with </w:t>
      </w:r>
      <w:r w:rsidRPr="002F7512">
        <w:rPr>
          <w:rStyle w:val="apple-style-span"/>
          <w:b/>
          <w:kern w:val="0"/>
        </w:rPr>
        <w:t xml:space="preserve">User Acceptance Testing (UAT) </w:t>
      </w:r>
      <w:r w:rsidRPr="00481C9B">
        <w:rPr>
          <w:rStyle w:val="apple-style-span"/>
          <w:b/>
          <w:kern w:val="0"/>
        </w:rPr>
        <w:t>and</w:t>
      </w:r>
      <w:r w:rsidRPr="002F7512">
        <w:rPr>
          <w:rStyle w:val="apple-style-span"/>
          <w:b/>
          <w:kern w:val="0"/>
        </w:rPr>
        <w:t xml:space="preserve"> Accessibility Testing.</w:t>
      </w:r>
    </w:p>
    <w:p w:rsidR="001351AB" w:rsidRPr="0018602A" w:rsidRDefault="001351AB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18602A">
        <w:rPr>
          <w:rStyle w:val="apple-style-span"/>
          <w:kern w:val="0"/>
        </w:rPr>
        <w:t xml:space="preserve">Experience with </w:t>
      </w:r>
      <w:r w:rsidRPr="002F7512">
        <w:rPr>
          <w:rStyle w:val="apple-style-span"/>
          <w:b/>
          <w:kern w:val="0"/>
        </w:rPr>
        <w:t>iOS</w:t>
      </w:r>
      <w:r w:rsidRPr="0018602A">
        <w:rPr>
          <w:rStyle w:val="apple-style-span"/>
          <w:kern w:val="0"/>
        </w:rPr>
        <w:t xml:space="preserve"> design, Android design, </w:t>
      </w:r>
      <w:r w:rsidRPr="002F7512">
        <w:rPr>
          <w:rStyle w:val="apple-style-span"/>
          <w:b/>
          <w:kern w:val="0"/>
        </w:rPr>
        <w:t xml:space="preserve">front-end design, OSX </w:t>
      </w:r>
      <w:r w:rsidRPr="0018602A">
        <w:rPr>
          <w:rStyle w:val="apple-style-span"/>
          <w:kern w:val="0"/>
        </w:rPr>
        <w:t>design, interaction design,</w:t>
      </w:r>
      <w:r w:rsidR="00756765" w:rsidRPr="0018602A">
        <w:rPr>
          <w:rStyle w:val="apple-style-span"/>
          <w:kern w:val="0"/>
        </w:rPr>
        <w:t xml:space="preserve"> </w:t>
      </w:r>
      <w:r w:rsidR="00756765" w:rsidRPr="002F7512">
        <w:rPr>
          <w:rStyle w:val="apple-style-span"/>
          <w:b/>
          <w:kern w:val="0"/>
        </w:rPr>
        <w:t>Mobile app</w:t>
      </w:r>
      <w:r w:rsidRPr="0018602A">
        <w:rPr>
          <w:rStyle w:val="apple-style-span"/>
          <w:kern w:val="0"/>
        </w:rPr>
        <w:t xml:space="preserve"> </w:t>
      </w:r>
      <w:r w:rsidRPr="002F7512">
        <w:rPr>
          <w:rStyle w:val="apple-style-span"/>
          <w:b/>
          <w:kern w:val="0"/>
        </w:rPr>
        <w:t>GUI</w:t>
      </w:r>
      <w:r w:rsidRPr="0018602A">
        <w:rPr>
          <w:rStyle w:val="apple-style-span"/>
          <w:kern w:val="0"/>
        </w:rPr>
        <w:t xml:space="preserve"> design or usability.</w:t>
      </w:r>
    </w:p>
    <w:p w:rsidR="00D551DF" w:rsidRPr="0018602A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18602A">
        <w:rPr>
          <w:rStyle w:val="apple-style-span"/>
          <w:kern w:val="0"/>
        </w:rPr>
        <w:t>An energetic individual, able to communicate effectively, to work collaboratively to resolve problems and to motivate team members as well.</w:t>
      </w:r>
    </w:p>
    <w:p w:rsidR="00D551DF" w:rsidRPr="0018602A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18602A">
        <w:rPr>
          <w:rStyle w:val="apple-style-span"/>
          <w:kern w:val="0"/>
        </w:rPr>
        <w:t>An experienced   software developer passionate about delivering quality software products with thorough &amp; rigorous testing and ample documentation.</w:t>
      </w:r>
    </w:p>
    <w:p w:rsidR="00D551DF" w:rsidRPr="0018602A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18602A">
        <w:rPr>
          <w:rStyle w:val="apple-style-span"/>
          <w:kern w:val="0"/>
        </w:rPr>
        <w:lastRenderedPageBreak/>
        <w:t>Excellent analytical and logical programming skills with a good understanding at the conceptual level and possess excellent presentation, interpersonal skills with a strong desire to achieve specified goals.</w:t>
      </w:r>
    </w:p>
    <w:p w:rsidR="00D551DF" w:rsidRPr="002F7512" w:rsidRDefault="00D551DF" w:rsidP="00861BCB">
      <w:pPr>
        <w:widowControl w:val="0"/>
        <w:suppressAutoHyphens/>
        <w:spacing w:after="0" w:line="240" w:lineRule="auto"/>
        <w:ind w:left="360" w:right="90" w:hanging="360"/>
        <w:jc w:val="both"/>
        <w:rPr>
          <w:b/>
        </w:rPr>
      </w:pPr>
    </w:p>
    <w:p w:rsidR="00D551DF" w:rsidRPr="0068162C" w:rsidRDefault="00D551DF" w:rsidP="00861BCB">
      <w:pPr>
        <w:widowControl w:val="0"/>
        <w:spacing w:after="0" w:line="240" w:lineRule="auto"/>
        <w:ind w:left="360" w:right="90" w:hanging="360"/>
        <w:jc w:val="both"/>
        <w:rPr>
          <w:rStyle w:val="apple-style-span"/>
          <w:b/>
          <w:bCs/>
          <w:u w:val="single"/>
        </w:rPr>
      </w:pPr>
      <w:r w:rsidRPr="0068162C">
        <w:rPr>
          <w:rStyle w:val="apple-style-span"/>
          <w:b/>
          <w:bCs/>
          <w:u w:val="single"/>
        </w:rPr>
        <w:t>Technical Skills:</w:t>
      </w:r>
    </w:p>
    <w:p w:rsidR="002F7512" w:rsidRPr="002F7512" w:rsidRDefault="002F7512" w:rsidP="00861BCB">
      <w:pPr>
        <w:widowControl w:val="0"/>
        <w:spacing w:after="0" w:line="240" w:lineRule="auto"/>
        <w:ind w:left="360" w:right="90" w:hanging="360"/>
        <w:jc w:val="both"/>
        <w:rPr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23"/>
        <w:gridCol w:w="8385"/>
      </w:tblGrid>
      <w:tr w:rsidR="00D551DF" w:rsidTr="00861BCB">
        <w:trPr>
          <w:cantSplit/>
          <w:trHeight w:val="493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1DF" w:rsidRDefault="00D551DF" w:rsidP="00861BCB">
            <w:pPr>
              <w:ind w:right="90"/>
              <w:rPr>
                <w:rStyle w:val="apple-style-span"/>
                <w:b/>
                <w:bCs/>
              </w:rPr>
            </w:pPr>
            <w:r>
              <w:rPr>
                <w:rStyle w:val="apple-style-span"/>
                <w:b/>
                <w:bCs/>
              </w:rPr>
              <w:t>Web Technologies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1DF" w:rsidRDefault="00D551DF" w:rsidP="00861BCB">
            <w:pPr>
              <w:spacing w:after="0" w:line="240" w:lineRule="auto"/>
              <w:ind w:left="87" w:right="90" w:hanging="3"/>
              <w:jc w:val="both"/>
              <w:rPr>
                <w:rStyle w:val="apple-style-span"/>
              </w:rPr>
            </w:pPr>
            <w:r>
              <w:rPr>
                <w:rStyle w:val="apple-style-span"/>
              </w:rPr>
              <w:t>HTML, HTML5, XML, CSS,CSS3, JavaScript, JQuery, PHP, AJAX, DOM, DOJO, Core Java, GUI, Responsive Web design, JSON , G</w:t>
            </w:r>
            <w:r w:rsidR="004830EE">
              <w:rPr>
                <w:rStyle w:val="apple-style-span"/>
              </w:rPr>
              <w:t>radle ,Gulp ,Grunt , SASS ,LESS ,Media queries</w:t>
            </w:r>
          </w:p>
        </w:tc>
      </w:tr>
      <w:tr w:rsidR="00D551DF" w:rsidTr="00861BCB">
        <w:trPr>
          <w:cantSplit/>
          <w:trHeight w:val="493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1DF" w:rsidRDefault="00D551DF" w:rsidP="00861BCB">
            <w:pPr>
              <w:spacing w:after="0" w:line="240" w:lineRule="auto"/>
              <w:ind w:left="72" w:right="90" w:hanging="18"/>
              <w:jc w:val="both"/>
              <w:rPr>
                <w:rStyle w:val="apple-style-span"/>
                <w:b/>
                <w:bCs/>
              </w:rPr>
            </w:pPr>
            <w:r>
              <w:rPr>
                <w:rStyle w:val="apple-style-span"/>
                <w:b/>
                <w:bCs/>
              </w:rPr>
              <w:t>IDE &amp; Tools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39E" w:rsidRDefault="00D551DF" w:rsidP="00861BCB">
            <w:pPr>
              <w:spacing w:after="0" w:line="240" w:lineRule="auto"/>
              <w:ind w:left="87" w:right="90" w:hanging="3"/>
              <w:jc w:val="both"/>
              <w:rPr>
                <w:rStyle w:val="apple-style-span"/>
              </w:rPr>
            </w:pPr>
            <w:r>
              <w:rPr>
                <w:rStyle w:val="apple-style-span"/>
              </w:rPr>
              <w:t>Web Storm, Notepad++, Adobe Dreamweaver, Adobe Flash Professional + Action Script 2.0/3.0,  Microsoft Publisher, Eclipse, Atom, Edit Plus.</w:t>
            </w:r>
          </w:p>
        </w:tc>
      </w:tr>
      <w:tr w:rsidR="00D551DF" w:rsidTr="00861BCB">
        <w:trPr>
          <w:cantSplit/>
          <w:trHeight w:val="251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1DF" w:rsidRDefault="00D551DF" w:rsidP="00861BCB">
            <w:pPr>
              <w:spacing w:after="0" w:line="240" w:lineRule="auto"/>
              <w:ind w:left="72" w:right="90" w:hanging="18"/>
              <w:jc w:val="both"/>
              <w:rPr>
                <w:rStyle w:val="apple-style-span"/>
                <w:b/>
                <w:bCs/>
              </w:rPr>
            </w:pPr>
            <w:r>
              <w:rPr>
                <w:rStyle w:val="apple-style-span"/>
                <w:b/>
                <w:bCs/>
              </w:rPr>
              <w:t>Version Control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1DF" w:rsidRDefault="00250FC8" w:rsidP="00861BCB">
            <w:pPr>
              <w:spacing w:after="0" w:line="240" w:lineRule="auto"/>
              <w:ind w:left="87" w:right="90" w:hanging="3"/>
              <w:jc w:val="both"/>
              <w:rPr>
                <w:rStyle w:val="apple-style-span"/>
              </w:rPr>
            </w:pPr>
            <w:r>
              <w:rPr>
                <w:rStyle w:val="apple-style-span"/>
              </w:rPr>
              <w:t xml:space="preserve"> SVN, ,CVS,</w:t>
            </w:r>
            <w:r w:rsidR="00D551DF">
              <w:rPr>
                <w:rStyle w:val="apple-style-span"/>
              </w:rPr>
              <w:t>GIT</w:t>
            </w:r>
          </w:p>
        </w:tc>
      </w:tr>
      <w:tr w:rsidR="0018602A" w:rsidTr="00861BCB">
        <w:trPr>
          <w:cantSplit/>
          <w:trHeight w:val="251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02A" w:rsidRDefault="0018602A" w:rsidP="00861BCB">
            <w:pPr>
              <w:spacing w:after="0" w:line="240" w:lineRule="auto"/>
              <w:ind w:left="72" w:right="90" w:hanging="18"/>
              <w:jc w:val="both"/>
              <w:rPr>
                <w:rStyle w:val="apple-style-span"/>
                <w:b/>
                <w:bCs/>
              </w:rPr>
            </w:pPr>
            <w:r>
              <w:rPr>
                <w:rStyle w:val="apple-style-span"/>
                <w:b/>
                <w:bCs/>
              </w:rPr>
              <w:t>JavaScript Libraries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02A" w:rsidRDefault="0018602A" w:rsidP="00861BCB">
            <w:pPr>
              <w:spacing w:after="0" w:line="240" w:lineRule="auto"/>
              <w:ind w:left="87" w:right="90" w:hanging="3"/>
              <w:jc w:val="both"/>
              <w:rPr>
                <w:rStyle w:val="apple-style-span"/>
              </w:rPr>
            </w:pPr>
            <w:r>
              <w:rPr>
                <w:rStyle w:val="apple-style-span"/>
              </w:rPr>
              <w:t>JQuery UI, Ext JS 4.0, Require.js, Backbone.js, Angular.js, Node.js, Bootstrap.js, React js</w:t>
            </w:r>
          </w:p>
        </w:tc>
      </w:tr>
      <w:tr w:rsidR="00D551DF" w:rsidTr="00861BCB">
        <w:trPr>
          <w:cantSplit/>
          <w:trHeight w:val="251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39E" w:rsidRDefault="0075139E" w:rsidP="00861BCB">
            <w:pPr>
              <w:spacing w:after="0" w:line="240" w:lineRule="auto"/>
              <w:ind w:left="72" w:right="90" w:hanging="18"/>
              <w:jc w:val="both"/>
              <w:rPr>
                <w:rStyle w:val="apple-style-span"/>
                <w:b/>
                <w:bCs/>
              </w:rPr>
            </w:pPr>
            <w:r>
              <w:rPr>
                <w:rStyle w:val="apple-style-span"/>
                <w:b/>
                <w:bCs/>
              </w:rPr>
              <w:t xml:space="preserve">Web Technologies 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39E" w:rsidRDefault="0075139E" w:rsidP="00861BCB">
            <w:pPr>
              <w:spacing w:after="0" w:line="240" w:lineRule="auto"/>
              <w:ind w:left="87" w:right="90" w:hanging="3"/>
              <w:jc w:val="both"/>
              <w:rPr>
                <w:rStyle w:val="apple-style-span"/>
              </w:rPr>
            </w:pPr>
            <w:r>
              <w:rPr>
                <w:rStyle w:val="apple-style-span"/>
              </w:rPr>
              <w:t>HTML,HTML5,CSS,CSS3,PHP,XM</w:t>
            </w:r>
            <w:r w:rsidR="001351AB">
              <w:rPr>
                <w:rStyle w:val="apple-style-span"/>
              </w:rPr>
              <w:t xml:space="preserve">L,GRADLE ,GULP,GRUNT ,SASS,LESS ,Jasmine, JIRA </w:t>
            </w:r>
          </w:p>
        </w:tc>
      </w:tr>
      <w:tr w:rsidR="00D551DF" w:rsidTr="00861BCB">
        <w:trPr>
          <w:cantSplit/>
          <w:trHeight w:val="251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1DF" w:rsidRDefault="00D551DF" w:rsidP="00861BCB">
            <w:pPr>
              <w:spacing w:after="0" w:line="240" w:lineRule="auto"/>
              <w:ind w:left="72" w:right="90" w:hanging="18"/>
              <w:jc w:val="both"/>
              <w:rPr>
                <w:rStyle w:val="apple-style-span"/>
                <w:b/>
                <w:bCs/>
              </w:rPr>
            </w:pPr>
            <w:r>
              <w:rPr>
                <w:rStyle w:val="apple-style-span"/>
                <w:b/>
                <w:bCs/>
              </w:rPr>
              <w:t>Publishing Tools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1DF" w:rsidRDefault="00D551DF" w:rsidP="00861BCB">
            <w:pPr>
              <w:spacing w:after="0" w:line="240" w:lineRule="auto"/>
              <w:ind w:left="87" w:right="90" w:hanging="3"/>
              <w:jc w:val="both"/>
              <w:rPr>
                <w:rStyle w:val="apple-style-span"/>
              </w:rPr>
            </w:pPr>
            <w:r>
              <w:rPr>
                <w:rStyle w:val="apple-style-span"/>
              </w:rPr>
              <w:t>Adobe PageMaker, MS Office</w:t>
            </w:r>
          </w:p>
        </w:tc>
      </w:tr>
      <w:tr w:rsidR="00D551DF" w:rsidTr="00861BCB">
        <w:trPr>
          <w:cantSplit/>
          <w:trHeight w:val="408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1DF" w:rsidRDefault="00D551DF" w:rsidP="00861BCB">
            <w:pPr>
              <w:spacing w:after="0" w:line="240" w:lineRule="auto"/>
              <w:ind w:left="72" w:right="90" w:hanging="18"/>
              <w:jc w:val="both"/>
              <w:rPr>
                <w:rStyle w:val="apple-style-span"/>
                <w:b/>
                <w:bCs/>
              </w:rPr>
            </w:pPr>
            <w:r>
              <w:rPr>
                <w:rStyle w:val="apple-style-span"/>
                <w:b/>
                <w:bCs/>
              </w:rPr>
              <w:t>Wire Frame Tools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1DF" w:rsidRDefault="00D551DF" w:rsidP="00861BCB">
            <w:pPr>
              <w:spacing w:after="0" w:line="240" w:lineRule="auto"/>
              <w:ind w:left="87" w:right="90" w:hanging="3"/>
              <w:jc w:val="both"/>
              <w:rPr>
                <w:rStyle w:val="apple-style-span"/>
              </w:rPr>
            </w:pPr>
            <w:r>
              <w:rPr>
                <w:rStyle w:val="apple-style-span"/>
              </w:rPr>
              <w:t>Adobe Illustrator CS3</w:t>
            </w:r>
          </w:p>
        </w:tc>
      </w:tr>
      <w:tr w:rsidR="0018602A" w:rsidTr="00861BCB">
        <w:trPr>
          <w:cantSplit/>
          <w:trHeight w:val="408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02A" w:rsidRDefault="0018602A" w:rsidP="00861BCB">
            <w:pPr>
              <w:spacing w:after="0" w:line="240" w:lineRule="auto"/>
              <w:ind w:left="72" w:right="90" w:hanging="18"/>
              <w:jc w:val="both"/>
              <w:rPr>
                <w:rStyle w:val="apple-style-span"/>
                <w:b/>
                <w:bCs/>
              </w:rPr>
            </w:pPr>
            <w:r>
              <w:rPr>
                <w:rStyle w:val="apple-style-span"/>
                <w:b/>
                <w:bCs/>
              </w:rPr>
              <w:t>Data Access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02A" w:rsidRDefault="0018602A" w:rsidP="00861BCB">
            <w:pPr>
              <w:spacing w:after="0" w:line="240" w:lineRule="auto"/>
              <w:ind w:left="87" w:right="90" w:hanging="3"/>
              <w:jc w:val="both"/>
              <w:rPr>
                <w:rStyle w:val="apple-style-span"/>
              </w:rPr>
            </w:pPr>
            <w:r>
              <w:rPr>
                <w:rStyle w:val="apple-style-span"/>
              </w:rPr>
              <w:t>MY SQL, Oracle,</w:t>
            </w:r>
          </w:p>
        </w:tc>
      </w:tr>
      <w:tr w:rsidR="00D551DF" w:rsidTr="00861BCB">
        <w:trPr>
          <w:cantSplit/>
          <w:trHeight w:val="251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39E" w:rsidRDefault="000F2FD8" w:rsidP="00861BCB">
            <w:pPr>
              <w:spacing w:after="0" w:line="240" w:lineRule="auto"/>
              <w:ind w:left="72" w:right="90" w:hanging="18"/>
              <w:jc w:val="both"/>
              <w:rPr>
                <w:rStyle w:val="apple-style-span"/>
                <w:b/>
                <w:bCs/>
              </w:rPr>
            </w:pPr>
            <w:r>
              <w:rPr>
                <w:rStyle w:val="apple-style-span"/>
                <w:b/>
                <w:bCs/>
              </w:rPr>
              <w:t>Operating System</w:t>
            </w:r>
          </w:p>
        </w:tc>
        <w:tc>
          <w:tcPr>
            <w:tcW w:w="8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139E" w:rsidRDefault="00FE107E" w:rsidP="00861BCB">
            <w:pPr>
              <w:spacing w:after="0" w:line="240" w:lineRule="auto"/>
              <w:ind w:left="87" w:right="90" w:hanging="3"/>
              <w:jc w:val="both"/>
              <w:rPr>
                <w:rStyle w:val="apple-style-span"/>
              </w:rPr>
            </w:pPr>
            <w:r>
              <w:rPr>
                <w:rStyle w:val="apple-style-span"/>
              </w:rPr>
              <w:t>Windows ,Mac OS</w:t>
            </w:r>
            <w:r w:rsidR="000F2FD8">
              <w:rPr>
                <w:rStyle w:val="apple-style-span"/>
              </w:rPr>
              <w:t xml:space="preserve">  ,Linux</w:t>
            </w:r>
          </w:p>
        </w:tc>
      </w:tr>
    </w:tbl>
    <w:p w:rsidR="00D551DF" w:rsidRDefault="00D551DF" w:rsidP="00861BCB">
      <w:pPr>
        <w:widowControl w:val="0"/>
        <w:spacing w:after="0" w:line="240" w:lineRule="auto"/>
        <w:ind w:left="360" w:right="90" w:hanging="360"/>
        <w:jc w:val="both"/>
      </w:pPr>
    </w:p>
    <w:p w:rsidR="00D551DF" w:rsidRDefault="00D551DF" w:rsidP="00861BCB">
      <w:pPr>
        <w:widowControl w:val="0"/>
        <w:tabs>
          <w:tab w:val="left" w:pos="720"/>
        </w:tabs>
        <w:suppressAutoHyphens/>
        <w:spacing w:after="0" w:line="240" w:lineRule="auto"/>
        <w:ind w:left="360" w:right="90" w:hanging="360"/>
        <w:jc w:val="both"/>
      </w:pPr>
    </w:p>
    <w:p w:rsidR="00D551DF" w:rsidRPr="00CD5312" w:rsidRDefault="00D551DF" w:rsidP="00861BCB">
      <w:pPr>
        <w:spacing w:after="0" w:line="240" w:lineRule="auto"/>
        <w:ind w:left="360" w:right="90" w:hanging="360"/>
        <w:jc w:val="both"/>
        <w:rPr>
          <w:rStyle w:val="apple-style-span"/>
          <w:b/>
          <w:bCs/>
          <w:sz w:val="24"/>
          <w:szCs w:val="24"/>
          <w:u w:val="single"/>
        </w:rPr>
      </w:pPr>
      <w:r w:rsidRPr="00CD5312">
        <w:rPr>
          <w:rStyle w:val="apple-style-span"/>
          <w:b/>
          <w:bCs/>
          <w:sz w:val="24"/>
          <w:szCs w:val="24"/>
          <w:u w:val="single"/>
        </w:rPr>
        <w:t>Professional Experience:</w:t>
      </w:r>
    </w:p>
    <w:p w:rsidR="00D551DF" w:rsidRDefault="00D551DF" w:rsidP="00861BCB">
      <w:pPr>
        <w:spacing w:after="0" w:line="240" w:lineRule="auto"/>
        <w:ind w:left="360" w:right="90" w:hanging="360"/>
        <w:jc w:val="both"/>
        <w:rPr>
          <w:b/>
          <w:bCs/>
        </w:rPr>
      </w:pPr>
    </w:p>
    <w:p w:rsidR="00D551DF" w:rsidRPr="00CD5312" w:rsidRDefault="008004C6" w:rsidP="00481C9B">
      <w:pPr>
        <w:shd w:val="clear" w:color="auto" w:fill="A6A6A6"/>
        <w:spacing w:after="0" w:line="240" w:lineRule="auto"/>
        <w:ind w:left="360" w:right="90" w:hanging="360"/>
        <w:rPr>
          <w:rStyle w:val="apple-style-span"/>
          <w:b/>
          <w:bCs/>
          <w:color w:val="auto"/>
        </w:rPr>
      </w:pPr>
      <w:r w:rsidRPr="00CD5312">
        <w:rPr>
          <w:rStyle w:val="apple-style-span"/>
          <w:b/>
          <w:bCs/>
          <w:color w:val="auto"/>
        </w:rPr>
        <w:t>McElroy, Tulsa OK</w:t>
      </w:r>
      <w:r w:rsidR="00D551DF" w:rsidRPr="00CD5312">
        <w:rPr>
          <w:rStyle w:val="apple-style-span"/>
          <w:b/>
          <w:bCs/>
          <w:color w:val="auto"/>
        </w:rPr>
        <w:tab/>
      </w:r>
      <w:r w:rsidR="00D551DF" w:rsidRPr="00CD5312">
        <w:rPr>
          <w:rStyle w:val="apple-style-span"/>
          <w:b/>
          <w:bCs/>
          <w:color w:val="auto"/>
        </w:rPr>
        <w:tab/>
        <w:t xml:space="preserve">                            </w:t>
      </w:r>
      <w:r w:rsidR="00D551DF" w:rsidRPr="00CD5312">
        <w:rPr>
          <w:rStyle w:val="apple-style-span"/>
          <w:b/>
          <w:bCs/>
          <w:color w:val="auto"/>
        </w:rPr>
        <w:tab/>
      </w:r>
      <w:r w:rsidR="00D551DF" w:rsidRPr="00CD5312">
        <w:rPr>
          <w:rStyle w:val="apple-style-span"/>
          <w:b/>
          <w:bCs/>
          <w:color w:val="auto"/>
        </w:rPr>
        <w:tab/>
      </w:r>
      <w:r w:rsidR="00D551DF" w:rsidRPr="00CD5312">
        <w:rPr>
          <w:rStyle w:val="apple-style-span"/>
          <w:b/>
          <w:bCs/>
          <w:color w:val="auto"/>
        </w:rPr>
        <w:tab/>
      </w:r>
      <w:r w:rsidR="00D551DF" w:rsidRPr="00CD5312">
        <w:rPr>
          <w:rStyle w:val="apple-style-span"/>
          <w:b/>
          <w:bCs/>
          <w:color w:val="auto"/>
        </w:rPr>
        <w:tab/>
      </w:r>
      <w:r w:rsidR="00D551DF" w:rsidRPr="00CD5312">
        <w:rPr>
          <w:rStyle w:val="apple-style-span"/>
          <w:b/>
          <w:bCs/>
          <w:color w:val="auto"/>
        </w:rPr>
        <w:tab/>
      </w:r>
      <w:r w:rsidR="00D551DF" w:rsidRPr="00CD5312">
        <w:rPr>
          <w:rStyle w:val="apple-style-span"/>
          <w:b/>
          <w:bCs/>
          <w:color w:val="auto"/>
        </w:rPr>
        <w:tab/>
        <w:t xml:space="preserve">                         </w:t>
      </w:r>
      <w:r w:rsidRPr="00CD5312">
        <w:rPr>
          <w:rStyle w:val="apple-style-span"/>
          <w:b/>
          <w:bCs/>
          <w:color w:val="auto"/>
        </w:rPr>
        <w:t>July 17 – Till Date</w:t>
      </w:r>
    </w:p>
    <w:p w:rsidR="00D551DF" w:rsidRPr="00CD5312" w:rsidRDefault="00D551DF" w:rsidP="00481C9B">
      <w:pPr>
        <w:shd w:val="clear" w:color="auto" w:fill="A6A6A6"/>
        <w:spacing w:after="0" w:line="240" w:lineRule="auto"/>
        <w:ind w:left="360" w:right="90" w:hanging="360"/>
        <w:jc w:val="both"/>
        <w:rPr>
          <w:rStyle w:val="apple-style-span"/>
          <w:b/>
          <w:bCs/>
          <w:color w:val="auto"/>
        </w:rPr>
      </w:pPr>
      <w:r w:rsidRPr="00CD5312">
        <w:rPr>
          <w:rStyle w:val="apple-style-span"/>
          <w:b/>
          <w:bCs/>
          <w:color w:val="auto"/>
        </w:rPr>
        <w:t>Front End/UI Developer</w:t>
      </w:r>
    </w:p>
    <w:p w:rsidR="00D551DF" w:rsidRDefault="00D551DF" w:rsidP="00861BCB">
      <w:pPr>
        <w:spacing w:after="0" w:line="240" w:lineRule="auto"/>
        <w:ind w:left="360" w:right="90" w:hanging="360"/>
        <w:jc w:val="both"/>
        <w:rPr>
          <w:b/>
          <w:bCs/>
        </w:rPr>
      </w:pPr>
    </w:p>
    <w:p w:rsidR="00D551DF" w:rsidRPr="0068162C" w:rsidRDefault="00D551DF" w:rsidP="00861BCB">
      <w:pPr>
        <w:spacing w:after="0" w:line="240" w:lineRule="auto"/>
        <w:ind w:left="360" w:right="90" w:hanging="360"/>
        <w:jc w:val="both"/>
        <w:rPr>
          <w:u w:val="single"/>
        </w:rPr>
      </w:pPr>
      <w:r w:rsidRPr="0068162C">
        <w:rPr>
          <w:rStyle w:val="apple-style-span"/>
          <w:b/>
          <w:bCs/>
          <w:u w:val="single"/>
        </w:rPr>
        <w:t xml:space="preserve">Responsibilities: 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Developed </w:t>
      </w:r>
      <w:r w:rsidRPr="00481C9B">
        <w:rPr>
          <w:rStyle w:val="apple-style-span"/>
          <w:b/>
          <w:kern w:val="0"/>
        </w:rPr>
        <w:t>CSS</w:t>
      </w:r>
      <w:r w:rsidRPr="00481C9B">
        <w:rPr>
          <w:rStyle w:val="apple-style-span"/>
          <w:kern w:val="0"/>
        </w:rPr>
        <w:t xml:space="preserve"> based page layouts that are cross-browser compatible and standards-compliant.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Developed </w:t>
      </w:r>
      <w:r w:rsidRPr="00481C9B">
        <w:rPr>
          <w:rStyle w:val="apple-style-span"/>
          <w:b/>
          <w:kern w:val="0"/>
        </w:rPr>
        <w:t>HTML</w:t>
      </w:r>
      <w:r w:rsidRPr="00481C9B">
        <w:rPr>
          <w:rStyle w:val="apple-style-span"/>
          <w:kern w:val="0"/>
        </w:rPr>
        <w:t xml:space="preserve"> views with </w:t>
      </w:r>
      <w:r w:rsidRPr="00481C9B">
        <w:rPr>
          <w:rStyle w:val="apple-style-span"/>
          <w:b/>
          <w:kern w:val="0"/>
        </w:rPr>
        <w:t>HTML5, CSS3, Bootstrap and Angular JS</w:t>
      </w:r>
      <w:r w:rsidRPr="00481C9B">
        <w:rPr>
          <w:rStyle w:val="apple-style-span"/>
          <w:kern w:val="0"/>
        </w:rPr>
        <w:t>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Used </w:t>
      </w:r>
      <w:r w:rsidRPr="00481C9B">
        <w:rPr>
          <w:rStyle w:val="apple-style-span"/>
          <w:b/>
          <w:kern w:val="0"/>
        </w:rPr>
        <w:t>JQuery</w:t>
      </w:r>
      <w:r w:rsidRPr="00481C9B">
        <w:rPr>
          <w:rStyle w:val="apple-style-span"/>
          <w:kern w:val="0"/>
        </w:rPr>
        <w:t xml:space="preserve"> for basic animation and end user screen customization purposes.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>Developed creative intuitive user interfaces that address business and</w:t>
      </w:r>
      <w:r w:rsidR="00D654F2" w:rsidRPr="00481C9B">
        <w:rPr>
          <w:rStyle w:val="apple-style-span"/>
          <w:kern w:val="0"/>
        </w:rPr>
        <w:t xml:space="preserve"> </w:t>
      </w:r>
      <w:r w:rsidRPr="00481C9B">
        <w:rPr>
          <w:rStyle w:val="apple-style-span"/>
          <w:b/>
          <w:kern w:val="0"/>
        </w:rPr>
        <w:t>end-user</w:t>
      </w:r>
      <w:r w:rsidRPr="00481C9B">
        <w:rPr>
          <w:rStyle w:val="apple-style-span"/>
          <w:kern w:val="0"/>
        </w:rPr>
        <w:t xml:space="preserve"> needs, while considering the technical, physical and temporal constraints of the users.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Involved in the development of presentation layer and </w:t>
      </w:r>
      <w:r w:rsidRPr="00481C9B">
        <w:rPr>
          <w:rStyle w:val="apple-style-span"/>
          <w:b/>
          <w:kern w:val="0"/>
        </w:rPr>
        <w:t>GUI</w:t>
      </w:r>
      <w:r w:rsidRPr="00481C9B">
        <w:rPr>
          <w:rStyle w:val="apple-style-span"/>
          <w:kern w:val="0"/>
        </w:rPr>
        <w:t xml:space="preserve"> </w:t>
      </w:r>
      <w:r w:rsidRPr="00481C9B">
        <w:rPr>
          <w:rStyle w:val="apple-style-span"/>
          <w:b/>
          <w:kern w:val="0"/>
        </w:rPr>
        <w:t>framework</w:t>
      </w:r>
      <w:r w:rsidRPr="00481C9B">
        <w:rPr>
          <w:rStyle w:val="apple-style-span"/>
          <w:kern w:val="0"/>
        </w:rPr>
        <w:t xml:space="preserve"> using </w:t>
      </w:r>
      <w:r w:rsidRPr="00481C9B">
        <w:rPr>
          <w:rStyle w:val="apple-style-span"/>
          <w:b/>
          <w:kern w:val="0"/>
        </w:rPr>
        <w:t>Angular JS and HTML.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b/>
          <w:kern w:val="0"/>
        </w:rPr>
      </w:pPr>
      <w:r w:rsidRPr="00481C9B">
        <w:rPr>
          <w:rStyle w:val="apple-style-span"/>
          <w:kern w:val="0"/>
        </w:rPr>
        <w:t>Built</w:t>
      </w:r>
      <w:r w:rsidR="008004C6" w:rsidRPr="00481C9B">
        <w:rPr>
          <w:rStyle w:val="apple-style-span"/>
          <w:kern w:val="0"/>
        </w:rPr>
        <w:t xml:space="preserve"> different modules, controllers</w:t>
      </w:r>
      <w:r w:rsidRPr="00481C9B">
        <w:rPr>
          <w:rStyle w:val="apple-style-span"/>
          <w:kern w:val="0"/>
        </w:rPr>
        <w:t xml:space="preserve">, templates, custom filters and directives in </w:t>
      </w:r>
      <w:r w:rsidRPr="00481C9B">
        <w:rPr>
          <w:rStyle w:val="apple-style-span"/>
          <w:b/>
          <w:kern w:val="0"/>
        </w:rPr>
        <w:t>Angular JS.</w:t>
      </w:r>
    </w:p>
    <w:p w:rsidR="009C3C8E" w:rsidRPr="00481C9B" w:rsidRDefault="009C3C8E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Built </w:t>
      </w:r>
      <w:r w:rsidRPr="00481C9B">
        <w:rPr>
          <w:rStyle w:val="apple-style-span"/>
          <w:b/>
          <w:kern w:val="0"/>
        </w:rPr>
        <w:t>Single Page Applications (S</w:t>
      </w:r>
      <w:r w:rsidR="008004C6" w:rsidRPr="00481C9B">
        <w:rPr>
          <w:rStyle w:val="apple-style-span"/>
          <w:b/>
          <w:kern w:val="0"/>
        </w:rPr>
        <w:t>PA),</w:t>
      </w:r>
      <w:r w:rsidR="008004C6" w:rsidRPr="00481C9B">
        <w:rPr>
          <w:rStyle w:val="apple-style-span"/>
          <w:kern w:val="0"/>
        </w:rPr>
        <w:t xml:space="preserve"> Responsive Web Design</w:t>
      </w:r>
      <w:r w:rsidRPr="00481C9B">
        <w:rPr>
          <w:rStyle w:val="apple-style-span"/>
          <w:kern w:val="0"/>
        </w:rPr>
        <w:t xml:space="preserve">, </w:t>
      </w:r>
      <w:r w:rsidRPr="00481C9B">
        <w:rPr>
          <w:rStyle w:val="apple-style-span"/>
          <w:b/>
          <w:kern w:val="0"/>
        </w:rPr>
        <w:t>UI</w:t>
      </w:r>
      <w:r w:rsidRPr="00481C9B">
        <w:rPr>
          <w:rStyle w:val="apple-style-span"/>
          <w:kern w:val="0"/>
        </w:rPr>
        <w:t xml:space="preserve"> using </w:t>
      </w:r>
      <w:r w:rsidRPr="00481C9B">
        <w:rPr>
          <w:rStyle w:val="apple-style-span"/>
          <w:b/>
          <w:kern w:val="0"/>
        </w:rPr>
        <w:t>H</w:t>
      </w:r>
      <w:r w:rsidR="008004C6" w:rsidRPr="00481C9B">
        <w:rPr>
          <w:rStyle w:val="apple-style-span"/>
          <w:b/>
          <w:kern w:val="0"/>
        </w:rPr>
        <w:t>TML5</w:t>
      </w:r>
      <w:r w:rsidR="008004C6" w:rsidRPr="00481C9B">
        <w:rPr>
          <w:rStyle w:val="apple-style-span"/>
          <w:kern w:val="0"/>
        </w:rPr>
        <w:t xml:space="preserve"> Grid </w:t>
      </w:r>
      <w:r w:rsidRPr="00481C9B">
        <w:rPr>
          <w:rStyle w:val="apple-style-span"/>
          <w:b/>
          <w:kern w:val="0"/>
        </w:rPr>
        <w:t>Layouts, CSS3 Media queries</w:t>
      </w:r>
      <w:r w:rsidRPr="00481C9B">
        <w:rPr>
          <w:rStyle w:val="apple-style-span"/>
          <w:kern w:val="0"/>
        </w:rPr>
        <w:t xml:space="preserve"> </w:t>
      </w:r>
      <w:r w:rsidR="000C61F5" w:rsidRPr="00481C9B">
        <w:rPr>
          <w:rStyle w:val="apple-style-span"/>
          <w:kern w:val="0"/>
        </w:rPr>
        <w:t>.</w:t>
      </w:r>
      <w:r w:rsidRPr="00481C9B">
        <w:rPr>
          <w:rStyle w:val="apple-style-span"/>
          <w:kern w:val="0"/>
        </w:rPr>
        <w:t>where it</w:t>
      </w:r>
      <w:r w:rsidR="008004C6" w:rsidRPr="00481C9B">
        <w:rPr>
          <w:rStyle w:val="apple-style-span"/>
          <w:kern w:val="0"/>
        </w:rPr>
        <w:t>’</w:t>
      </w:r>
      <w:r w:rsidRPr="00481C9B">
        <w:rPr>
          <w:rStyle w:val="apple-style-span"/>
          <w:kern w:val="0"/>
        </w:rPr>
        <w:t>s an expression and can be used to either True or false.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Designed dynamic and browser compatible pages using </w:t>
      </w:r>
      <w:r w:rsidRPr="00481C9B">
        <w:rPr>
          <w:rStyle w:val="apple-style-span"/>
          <w:b/>
          <w:kern w:val="0"/>
        </w:rPr>
        <w:t>HTML5, CSS3, JQuery and JavaScript.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b/>
          <w:kern w:val="0"/>
        </w:rPr>
      </w:pPr>
      <w:r w:rsidRPr="00481C9B">
        <w:rPr>
          <w:rStyle w:val="apple-style-span"/>
          <w:kern w:val="0"/>
        </w:rPr>
        <w:t xml:space="preserve">Involved in writing application level code to interact with </w:t>
      </w:r>
      <w:r w:rsidRPr="00481C9B">
        <w:rPr>
          <w:rStyle w:val="apple-style-span"/>
          <w:b/>
          <w:kern w:val="0"/>
        </w:rPr>
        <w:t>APIs, Web Services using AJAX</w:t>
      </w:r>
      <w:r w:rsidR="0075139E" w:rsidRPr="00481C9B">
        <w:rPr>
          <w:rStyle w:val="apple-style-span"/>
          <w:b/>
          <w:kern w:val="0"/>
        </w:rPr>
        <w:t>,</w:t>
      </w:r>
      <w:r w:rsidR="008004C6" w:rsidRPr="00481C9B">
        <w:rPr>
          <w:rStyle w:val="apple-style-span"/>
          <w:b/>
          <w:kern w:val="0"/>
        </w:rPr>
        <w:t xml:space="preserve"> </w:t>
      </w:r>
      <w:r w:rsidR="0075139E" w:rsidRPr="00481C9B">
        <w:rPr>
          <w:rStyle w:val="apple-style-span"/>
          <w:b/>
          <w:kern w:val="0"/>
        </w:rPr>
        <w:t>JSON</w:t>
      </w:r>
      <w:r w:rsidRPr="00481C9B">
        <w:rPr>
          <w:rStyle w:val="apple-style-span"/>
          <w:b/>
          <w:kern w:val="0"/>
        </w:rPr>
        <w:t xml:space="preserve"> and</w:t>
      </w:r>
      <w:r w:rsidR="000C61F5" w:rsidRPr="00481C9B">
        <w:rPr>
          <w:rStyle w:val="apple-style-span"/>
          <w:b/>
          <w:kern w:val="0"/>
        </w:rPr>
        <w:t xml:space="preserve"> Angular</w:t>
      </w:r>
      <w:r w:rsidR="003704AF" w:rsidRPr="00481C9B">
        <w:rPr>
          <w:rStyle w:val="apple-style-span"/>
          <w:b/>
          <w:kern w:val="0"/>
        </w:rPr>
        <w:t xml:space="preserve"> </w:t>
      </w:r>
      <w:r w:rsidRPr="00481C9B">
        <w:rPr>
          <w:rStyle w:val="apple-style-span"/>
          <w:b/>
          <w:kern w:val="0"/>
        </w:rPr>
        <w:t>resources.</w:t>
      </w:r>
    </w:p>
    <w:p w:rsidR="00C271C1" w:rsidRPr="00481C9B" w:rsidRDefault="00C271C1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Used </w:t>
      </w:r>
      <w:r w:rsidR="008004C6" w:rsidRPr="00481C9B">
        <w:rPr>
          <w:rStyle w:val="apple-style-span"/>
          <w:kern w:val="0"/>
        </w:rPr>
        <w:t>python programming</w:t>
      </w:r>
      <w:r w:rsidRPr="00481C9B">
        <w:rPr>
          <w:rStyle w:val="apple-style-span"/>
          <w:kern w:val="0"/>
        </w:rPr>
        <w:t>.</w:t>
      </w:r>
    </w:p>
    <w:p w:rsidR="00851839" w:rsidRPr="00481C9B" w:rsidRDefault="00851839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 Consumed </w:t>
      </w:r>
      <w:r w:rsidRPr="00481C9B">
        <w:rPr>
          <w:rStyle w:val="apple-style-span"/>
          <w:b/>
          <w:kern w:val="0"/>
        </w:rPr>
        <w:t>REST</w:t>
      </w:r>
      <w:r w:rsidRPr="00481C9B">
        <w:rPr>
          <w:rStyle w:val="apple-style-span"/>
          <w:kern w:val="0"/>
        </w:rPr>
        <w:t xml:space="preserve"> </w:t>
      </w:r>
      <w:r w:rsidRPr="00481C9B">
        <w:rPr>
          <w:rStyle w:val="apple-style-span"/>
          <w:b/>
          <w:kern w:val="0"/>
        </w:rPr>
        <w:t>web service</w:t>
      </w:r>
      <w:r w:rsidRPr="00481C9B">
        <w:rPr>
          <w:rStyle w:val="apple-style-span"/>
          <w:kern w:val="0"/>
        </w:rPr>
        <w:t xml:space="preserve"> and displayed the data to user in screen as suggested in wireframes.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Responsible for making responsive web pages using twitter </w:t>
      </w:r>
      <w:r w:rsidRPr="00481C9B">
        <w:rPr>
          <w:rStyle w:val="apple-style-span"/>
          <w:b/>
          <w:kern w:val="0"/>
        </w:rPr>
        <w:t>bootstrap</w:t>
      </w:r>
      <w:r w:rsidRPr="00481C9B">
        <w:rPr>
          <w:rStyle w:val="apple-style-span"/>
          <w:kern w:val="0"/>
        </w:rPr>
        <w:t xml:space="preserve"> and media queries.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Used </w:t>
      </w:r>
      <w:r w:rsidRPr="00481C9B">
        <w:rPr>
          <w:rStyle w:val="apple-style-span"/>
          <w:b/>
          <w:kern w:val="0"/>
        </w:rPr>
        <w:t>CSS</w:t>
      </w:r>
      <w:r w:rsidRPr="00481C9B">
        <w:rPr>
          <w:rStyle w:val="apple-style-span"/>
          <w:kern w:val="0"/>
        </w:rPr>
        <w:t xml:space="preserve"> pre-processors (</w:t>
      </w:r>
      <w:r w:rsidRPr="00481C9B">
        <w:rPr>
          <w:rStyle w:val="apple-style-span"/>
          <w:b/>
          <w:kern w:val="0"/>
        </w:rPr>
        <w:t>SASS</w:t>
      </w:r>
      <w:r w:rsidR="0075139E" w:rsidRPr="00481C9B">
        <w:rPr>
          <w:rStyle w:val="apple-style-span"/>
          <w:b/>
          <w:kern w:val="0"/>
        </w:rPr>
        <w:t xml:space="preserve"> and LESS</w:t>
      </w:r>
      <w:r w:rsidRPr="00481C9B">
        <w:rPr>
          <w:rStyle w:val="apple-style-span"/>
          <w:kern w:val="0"/>
        </w:rPr>
        <w:t>).</w:t>
      </w:r>
    </w:p>
    <w:p w:rsidR="00851839" w:rsidRPr="00481C9B" w:rsidRDefault="00851839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Grunt is used to create </w:t>
      </w:r>
      <w:r w:rsidRPr="00481C9B">
        <w:rPr>
          <w:rStyle w:val="apple-style-span"/>
          <w:b/>
          <w:kern w:val="0"/>
        </w:rPr>
        <w:t>UI</w:t>
      </w:r>
      <w:r w:rsidRPr="00481C9B">
        <w:rPr>
          <w:rStyle w:val="apple-style-span"/>
          <w:kern w:val="0"/>
        </w:rPr>
        <w:t xml:space="preserve"> builds and run </w:t>
      </w:r>
      <w:r w:rsidRPr="00481C9B">
        <w:rPr>
          <w:rStyle w:val="apple-style-span"/>
          <w:b/>
          <w:kern w:val="0"/>
        </w:rPr>
        <w:t>UI</w:t>
      </w:r>
      <w:r w:rsidRPr="00481C9B">
        <w:rPr>
          <w:rStyle w:val="apple-style-span"/>
          <w:kern w:val="0"/>
        </w:rPr>
        <w:t xml:space="preserve"> tasks like compiling less files to generate</w:t>
      </w:r>
      <w:r w:rsidR="009A0D5D" w:rsidRPr="00481C9B">
        <w:rPr>
          <w:rStyle w:val="apple-style-span"/>
          <w:kern w:val="0"/>
        </w:rPr>
        <w:t xml:space="preserve"> a </w:t>
      </w:r>
      <w:r w:rsidR="009A0D5D" w:rsidRPr="00481C9B">
        <w:rPr>
          <w:rStyle w:val="apple-style-span"/>
          <w:b/>
          <w:kern w:val="0"/>
        </w:rPr>
        <w:t>CSS</w:t>
      </w:r>
      <w:r w:rsidR="009A0D5D" w:rsidRPr="00481C9B">
        <w:rPr>
          <w:rStyle w:val="apple-style-span"/>
          <w:kern w:val="0"/>
        </w:rPr>
        <w:t xml:space="preserve"> file. Grunt is also used </w:t>
      </w:r>
    </w:p>
    <w:p w:rsidR="005835A1" w:rsidRPr="00481C9B" w:rsidRDefault="003704A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>Run</w:t>
      </w:r>
      <w:r w:rsidR="00851839" w:rsidRPr="00481C9B">
        <w:rPr>
          <w:rStyle w:val="apple-style-span"/>
          <w:kern w:val="0"/>
        </w:rPr>
        <w:t xml:space="preserve"> multiple tasks like merging small icons into a single image to use sprites. Grunt also helped to maintain the code </w:t>
      </w:r>
      <w:r w:rsidR="009776C9" w:rsidRPr="00481C9B">
        <w:rPr>
          <w:rStyle w:val="apple-style-span"/>
          <w:kern w:val="0"/>
        </w:rPr>
        <w:t>and check code quality and also used the Grunt Task runner in</w:t>
      </w:r>
      <w:r w:rsidR="005452E1" w:rsidRPr="00481C9B">
        <w:rPr>
          <w:rStyle w:val="apple-style-span"/>
          <w:kern w:val="0"/>
        </w:rPr>
        <w:t xml:space="preserve"> </w:t>
      </w:r>
      <w:r w:rsidR="009776C9" w:rsidRPr="00481C9B">
        <w:rPr>
          <w:rStyle w:val="apple-style-span"/>
          <w:kern w:val="0"/>
        </w:rPr>
        <w:t>order to manage the Proj</w:t>
      </w:r>
      <w:r w:rsidR="00685D8B" w:rsidRPr="00481C9B">
        <w:rPr>
          <w:rStyle w:val="apple-style-span"/>
          <w:kern w:val="0"/>
        </w:rPr>
        <w:t>ect.</w:t>
      </w:r>
    </w:p>
    <w:p w:rsidR="00D551DF" w:rsidRPr="00481C9B" w:rsidRDefault="00851839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>The application was developed by agile development with Scrum methodology.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Involved in Developer Testing, Review and Trouble </w:t>
      </w:r>
      <w:r w:rsidR="00D65236" w:rsidRPr="00481C9B">
        <w:rPr>
          <w:rStyle w:val="apple-style-span"/>
          <w:kern w:val="0"/>
        </w:rPr>
        <w:t>shooting. Developed</w:t>
      </w:r>
      <w:r w:rsidRPr="00481C9B">
        <w:rPr>
          <w:rStyle w:val="apple-style-span"/>
          <w:kern w:val="0"/>
        </w:rPr>
        <w:t xml:space="preserve"> </w:t>
      </w:r>
      <w:r w:rsidRPr="00481C9B">
        <w:rPr>
          <w:rStyle w:val="apple-style-span"/>
          <w:b/>
          <w:kern w:val="0"/>
        </w:rPr>
        <w:t>UI</w:t>
      </w:r>
      <w:r w:rsidRPr="00481C9B">
        <w:rPr>
          <w:rStyle w:val="apple-style-span"/>
          <w:kern w:val="0"/>
        </w:rPr>
        <w:t xml:space="preserve"> tests with Protractor and Java tests in </w:t>
      </w:r>
      <w:r w:rsidRPr="00481C9B">
        <w:rPr>
          <w:rStyle w:val="apple-style-span"/>
          <w:b/>
          <w:kern w:val="0"/>
        </w:rPr>
        <w:t>jUnit</w:t>
      </w:r>
      <w:r w:rsidRPr="00481C9B">
        <w:rPr>
          <w:rStyle w:val="apple-style-span"/>
          <w:kern w:val="0"/>
        </w:rPr>
        <w:t>.</w:t>
      </w:r>
    </w:p>
    <w:p w:rsidR="000A6D12" w:rsidRPr="00481C9B" w:rsidRDefault="000A6D12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lastRenderedPageBreak/>
        <w:t>Worked closely with other senior developers, product managers, system architects, and</w:t>
      </w:r>
      <w:r w:rsidR="009C3C8E" w:rsidRPr="00481C9B">
        <w:rPr>
          <w:rStyle w:val="apple-style-span"/>
          <w:kern w:val="0"/>
        </w:rPr>
        <w:t xml:space="preserve"> </w:t>
      </w:r>
      <w:r w:rsidRPr="00481C9B">
        <w:rPr>
          <w:rStyle w:val="apple-style-span"/>
          <w:kern w:val="0"/>
        </w:rPr>
        <w:t xml:space="preserve">the </w:t>
      </w:r>
      <w:r w:rsidRPr="00481C9B">
        <w:rPr>
          <w:rStyle w:val="apple-style-span"/>
          <w:b/>
          <w:kern w:val="0"/>
        </w:rPr>
        <w:t>QA</w:t>
      </w:r>
      <w:r w:rsidRPr="00481C9B">
        <w:rPr>
          <w:rStyle w:val="apple-style-span"/>
          <w:kern w:val="0"/>
        </w:rPr>
        <w:t xml:space="preserve"> team to deliver optimal designs and software to meet and exceed expectations following </w:t>
      </w:r>
      <w:r w:rsidRPr="00481C9B">
        <w:rPr>
          <w:rStyle w:val="apple-style-span"/>
          <w:b/>
          <w:kern w:val="0"/>
        </w:rPr>
        <w:t>MVC</w:t>
      </w:r>
      <w:r w:rsidRPr="00481C9B">
        <w:rPr>
          <w:rStyle w:val="apple-style-span"/>
          <w:kern w:val="0"/>
        </w:rPr>
        <w:t xml:space="preserve"> architecture.</w:t>
      </w:r>
    </w:p>
    <w:p w:rsidR="009A0D5D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>Designed and Developed automation script using Selenium Web Driver in Eclipse.</w:t>
      </w:r>
    </w:p>
    <w:p w:rsidR="006D73CC" w:rsidRPr="00481C9B" w:rsidRDefault="006D73CC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>Developed Mobile Application which is compatible to all the APPLE dev</w:t>
      </w:r>
      <w:r w:rsidR="008004C6" w:rsidRPr="00481C9B">
        <w:rPr>
          <w:rStyle w:val="apple-style-span"/>
          <w:kern w:val="0"/>
        </w:rPr>
        <w:t xml:space="preserve">ices like </w:t>
      </w:r>
      <w:r w:rsidR="008004C6" w:rsidRPr="00481C9B">
        <w:rPr>
          <w:rStyle w:val="apple-style-span"/>
          <w:b/>
          <w:kern w:val="0"/>
        </w:rPr>
        <w:t>iphone</w:t>
      </w:r>
      <w:r w:rsidR="008004C6" w:rsidRPr="00481C9B">
        <w:rPr>
          <w:rStyle w:val="apple-style-span"/>
          <w:kern w:val="0"/>
        </w:rPr>
        <w:t>, IPad</w:t>
      </w:r>
      <w:r w:rsidRPr="00481C9B">
        <w:rPr>
          <w:rStyle w:val="apple-style-span"/>
          <w:kern w:val="0"/>
        </w:rPr>
        <w:t>.</w:t>
      </w:r>
      <w:r w:rsidR="00F13148" w:rsidRPr="00481C9B">
        <w:rPr>
          <w:rStyle w:val="apple-style-span"/>
          <w:kern w:val="0"/>
        </w:rPr>
        <w:t xml:space="preserve"> Based on the size of the Screen and the features of the device d</w:t>
      </w:r>
      <w:r w:rsidR="008004C6" w:rsidRPr="00481C9B">
        <w:rPr>
          <w:rStyle w:val="apple-style-span"/>
          <w:kern w:val="0"/>
        </w:rPr>
        <w:t>eveloped the application</w:t>
      </w:r>
      <w:r w:rsidR="00F13148" w:rsidRPr="00481C9B">
        <w:rPr>
          <w:rStyle w:val="apple-style-span"/>
          <w:kern w:val="0"/>
        </w:rPr>
        <w:t>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 Handled response data from </w:t>
      </w:r>
      <w:r w:rsidRPr="00481C9B">
        <w:rPr>
          <w:rStyle w:val="apple-style-span"/>
          <w:b/>
          <w:kern w:val="0"/>
        </w:rPr>
        <w:t>RESTFUL</w:t>
      </w:r>
      <w:r w:rsidRPr="00481C9B">
        <w:rPr>
          <w:rStyle w:val="apple-style-span"/>
          <w:kern w:val="0"/>
        </w:rPr>
        <w:t xml:space="preserve"> web services using </w:t>
      </w:r>
      <w:r w:rsidRPr="00481C9B">
        <w:rPr>
          <w:rStyle w:val="apple-style-span"/>
          <w:b/>
          <w:kern w:val="0"/>
        </w:rPr>
        <w:t>XML, JSON and JQuery to update UI</w:t>
      </w:r>
      <w:r w:rsidRPr="00481C9B">
        <w:rPr>
          <w:rStyle w:val="apple-style-span"/>
          <w:kern w:val="0"/>
        </w:rPr>
        <w:t>.</w:t>
      </w:r>
      <w:r w:rsidR="000A3BDE" w:rsidRPr="00481C9B">
        <w:rPr>
          <w:rStyle w:val="apple-style-span"/>
          <w:kern w:val="0"/>
        </w:rPr>
        <w:t xml:space="preserve"> </w:t>
      </w:r>
      <w:r w:rsidRPr="00481C9B">
        <w:rPr>
          <w:rStyle w:val="apple-style-span"/>
          <w:kern w:val="0"/>
        </w:rPr>
        <w:t>Interacted with java controllers (</w:t>
      </w:r>
      <w:r w:rsidRPr="00481C9B">
        <w:rPr>
          <w:rStyle w:val="apple-style-span"/>
          <w:b/>
          <w:kern w:val="0"/>
        </w:rPr>
        <w:t>JQuery, Ajax, and JSON to write/read data from back end systems</w:t>
      </w:r>
      <w:r w:rsidRPr="00481C9B">
        <w:rPr>
          <w:rStyle w:val="apple-style-span"/>
          <w:kern w:val="0"/>
        </w:rPr>
        <w:t>).</w:t>
      </w:r>
    </w:p>
    <w:p w:rsidR="00D551DF" w:rsidRPr="00481C9B" w:rsidRDefault="009A0D5D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b/>
          <w:kern w:val="0"/>
        </w:rPr>
      </w:pPr>
      <w:r w:rsidRPr="00481C9B">
        <w:rPr>
          <w:rStyle w:val="apple-style-span"/>
          <w:kern w:val="0"/>
        </w:rPr>
        <w:t xml:space="preserve"> </w:t>
      </w:r>
      <w:r w:rsidR="00D551DF" w:rsidRPr="00481C9B">
        <w:rPr>
          <w:rStyle w:val="apple-style-span"/>
          <w:kern w:val="0"/>
        </w:rPr>
        <w:t xml:space="preserve">Created </w:t>
      </w:r>
      <w:r w:rsidR="00D551DF" w:rsidRPr="00481C9B">
        <w:rPr>
          <w:rStyle w:val="apple-style-span"/>
          <w:b/>
          <w:kern w:val="0"/>
        </w:rPr>
        <w:t>GET/PUT</w:t>
      </w:r>
      <w:r w:rsidR="000A3BDE" w:rsidRPr="00481C9B">
        <w:rPr>
          <w:rStyle w:val="apple-style-span"/>
          <w:b/>
          <w:kern w:val="0"/>
        </w:rPr>
        <w:t>/UPDATE</w:t>
      </w:r>
      <w:r w:rsidR="000A3BDE" w:rsidRPr="00481C9B">
        <w:rPr>
          <w:rStyle w:val="apple-style-span"/>
          <w:kern w:val="0"/>
        </w:rPr>
        <w:t xml:space="preserve"> </w:t>
      </w:r>
      <w:r w:rsidR="00D551DF" w:rsidRPr="00481C9B">
        <w:rPr>
          <w:rStyle w:val="apple-style-span"/>
          <w:kern w:val="0"/>
        </w:rPr>
        <w:t xml:space="preserve">request and response using </w:t>
      </w:r>
      <w:r w:rsidR="00D551DF" w:rsidRPr="00481C9B">
        <w:rPr>
          <w:rStyle w:val="apple-style-span"/>
          <w:b/>
          <w:kern w:val="0"/>
        </w:rPr>
        <w:t>RESTFUL</w:t>
      </w:r>
      <w:r w:rsidR="00D551DF" w:rsidRPr="00481C9B">
        <w:rPr>
          <w:rStyle w:val="apple-style-span"/>
          <w:kern w:val="0"/>
        </w:rPr>
        <w:t xml:space="preserve"> </w:t>
      </w:r>
      <w:r w:rsidR="00D551DF" w:rsidRPr="00481C9B">
        <w:rPr>
          <w:rStyle w:val="apple-style-span"/>
          <w:b/>
          <w:kern w:val="0"/>
        </w:rPr>
        <w:t xml:space="preserve">web services </w:t>
      </w:r>
    </w:p>
    <w:p w:rsidR="00D551DF" w:rsidRPr="00481C9B" w:rsidRDefault="000F2FD8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>U</w:t>
      </w:r>
      <w:r w:rsidR="008004C6" w:rsidRPr="00481C9B">
        <w:rPr>
          <w:rStyle w:val="apple-style-span"/>
          <w:kern w:val="0"/>
        </w:rPr>
        <w:t xml:space="preserve">sed </w:t>
      </w:r>
      <w:r w:rsidR="008004C6" w:rsidRPr="00481C9B">
        <w:rPr>
          <w:rStyle w:val="apple-style-span"/>
          <w:b/>
          <w:kern w:val="0"/>
        </w:rPr>
        <w:t>UNIX</w:t>
      </w:r>
      <w:r w:rsidR="008004C6" w:rsidRPr="00481C9B">
        <w:rPr>
          <w:rStyle w:val="apple-style-span"/>
          <w:kern w:val="0"/>
        </w:rPr>
        <w:t xml:space="preserve"> Operating system for </w:t>
      </w:r>
      <w:r w:rsidR="009A0D5D" w:rsidRPr="00481C9B">
        <w:rPr>
          <w:rStyle w:val="apple-style-span"/>
          <w:kern w:val="0"/>
        </w:rPr>
        <w:t>developing the</w:t>
      </w:r>
      <w:r w:rsidRPr="00481C9B">
        <w:rPr>
          <w:rStyle w:val="apple-style-span"/>
          <w:kern w:val="0"/>
        </w:rPr>
        <w:t xml:space="preserve"> software to run on multiple platforms .Used command line </w:t>
      </w:r>
      <w:r w:rsidR="009A0D5D" w:rsidRPr="00481C9B">
        <w:rPr>
          <w:rStyle w:val="apple-style-span"/>
          <w:kern w:val="0"/>
        </w:rPr>
        <w:t>interpreter to</w:t>
      </w:r>
      <w:r w:rsidRPr="00481C9B">
        <w:rPr>
          <w:rStyle w:val="apple-style-span"/>
          <w:kern w:val="0"/>
        </w:rPr>
        <w:t xml:space="preserve"> manage the </w:t>
      </w:r>
      <w:r w:rsidR="009A0D5D" w:rsidRPr="00481C9B">
        <w:rPr>
          <w:rStyle w:val="apple-style-span"/>
          <w:kern w:val="0"/>
        </w:rPr>
        <w:t>files, create directories</w:t>
      </w:r>
      <w:r w:rsidRPr="00481C9B">
        <w:rPr>
          <w:rStyle w:val="apple-style-span"/>
          <w:kern w:val="0"/>
        </w:rPr>
        <w:t xml:space="preserve"> manipulating the </w:t>
      </w:r>
      <w:r w:rsidR="009A0D5D" w:rsidRPr="00481C9B">
        <w:rPr>
          <w:rStyle w:val="apple-style-span"/>
          <w:kern w:val="0"/>
        </w:rPr>
        <w:t>data, compressing</w:t>
      </w:r>
      <w:r w:rsidRPr="00481C9B">
        <w:rPr>
          <w:rStyle w:val="apple-style-span"/>
          <w:kern w:val="0"/>
        </w:rPr>
        <w:t xml:space="preserve"> the files.</w:t>
      </w:r>
    </w:p>
    <w:p w:rsidR="005D759C" w:rsidRDefault="005D759C" w:rsidP="00861BCB">
      <w:pPr>
        <w:pStyle w:val="ColorfulList-Accent11"/>
        <w:spacing w:after="0"/>
        <w:ind w:left="360" w:right="90" w:hanging="360"/>
        <w:rPr>
          <w:b/>
          <w:bCs/>
        </w:rPr>
      </w:pPr>
    </w:p>
    <w:p w:rsidR="00D551DF" w:rsidRDefault="00D551DF" w:rsidP="00861BCB">
      <w:pPr>
        <w:spacing w:after="0" w:line="240" w:lineRule="auto"/>
        <w:ind w:right="90"/>
        <w:jc w:val="both"/>
      </w:pPr>
      <w:r w:rsidRPr="005D759C">
        <w:rPr>
          <w:rStyle w:val="apple-style-span"/>
          <w:b/>
          <w:bCs/>
          <w:u w:val="single"/>
        </w:rPr>
        <w:t>Environment:</w:t>
      </w:r>
      <w:r>
        <w:rPr>
          <w:rStyle w:val="apple-style-span"/>
          <w:b/>
          <w:bCs/>
        </w:rPr>
        <w:t xml:space="preserve"> </w:t>
      </w:r>
      <w:r>
        <w:t xml:space="preserve">HTML5, CSS3, AngularJS, AJAX, Responsive Web Design, Node.js, JQuery UI, JSON, Atom, Photoshop, Flax, JavaScript, JSP, SASS, LESS, Agile methodology, </w:t>
      </w:r>
      <w:r w:rsidR="0016462E">
        <w:t>GIT, JBo</w:t>
      </w:r>
      <w:r w:rsidR="008004C6">
        <w:t>ss, Eclipse</w:t>
      </w:r>
      <w:r w:rsidR="0016462E">
        <w:t>,</w:t>
      </w:r>
      <w:r w:rsidR="008004C6">
        <w:t xml:space="preserve"> </w:t>
      </w:r>
      <w:r w:rsidR="0016462E">
        <w:t>Mac OS UNIX commands</w:t>
      </w:r>
    </w:p>
    <w:p w:rsidR="00D551DF" w:rsidRDefault="00D551DF" w:rsidP="00861BCB">
      <w:pPr>
        <w:spacing w:after="0" w:line="240" w:lineRule="auto"/>
        <w:ind w:left="360" w:right="90" w:hanging="360"/>
        <w:jc w:val="both"/>
        <w:rPr>
          <w:b/>
          <w:bCs/>
        </w:rPr>
      </w:pPr>
    </w:p>
    <w:p w:rsidR="00D551DF" w:rsidRPr="00CD5312" w:rsidRDefault="008004C6" w:rsidP="00481C9B">
      <w:pPr>
        <w:shd w:val="clear" w:color="auto" w:fill="A6A6A6"/>
        <w:spacing w:after="0" w:line="240" w:lineRule="auto"/>
        <w:ind w:left="360" w:right="90" w:hanging="360"/>
        <w:rPr>
          <w:rStyle w:val="apple-style-span"/>
          <w:b/>
          <w:bCs/>
          <w:color w:val="auto"/>
        </w:rPr>
      </w:pPr>
      <w:r w:rsidRPr="00CD5312">
        <w:rPr>
          <w:rStyle w:val="apple-style-span"/>
          <w:b/>
          <w:bCs/>
          <w:color w:val="auto"/>
        </w:rPr>
        <w:t>Walmart, Bentonville, Arkansas</w:t>
      </w:r>
      <w:r w:rsidR="00D551DF" w:rsidRPr="00CD5312">
        <w:rPr>
          <w:rStyle w:val="apple-style-span"/>
          <w:b/>
          <w:bCs/>
          <w:color w:val="auto"/>
        </w:rPr>
        <w:t xml:space="preserve">                                                                           </w:t>
      </w:r>
      <w:r w:rsidR="006874E7" w:rsidRPr="00CD5312">
        <w:rPr>
          <w:rStyle w:val="apple-style-span"/>
          <w:b/>
          <w:bCs/>
          <w:color w:val="auto"/>
        </w:rPr>
        <w:t xml:space="preserve">                             </w:t>
      </w:r>
      <w:r w:rsidR="00D551DF" w:rsidRPr="00CD5312">
        <w:rPr>
          <w:rStyle w:val="apple-style-span"/>
          <w:b/>
          <w:bCs/>
          <w:color w:val="auto"/>
        </w:rPr>
        <w:t xml:space="preserve">        </w:t>
      </w:r>
      <w:r w:rsidRPr="00CD5312">
        <w:rPr>
          <w:rStyle w:val="apple-style-span"/>
          <w:b/>
          <w:bCs/>
          <w:color w:val="auto"/>
        </w:rPr>
        <w:t xml:space="preserve">          Apr 15 – June 17</w:t>
      </w:r>
    </w:p>
    <w:p w:rsidR="00D551DF" w:rsidRPr="00CD5312" w:rsidRDefault="00D551DF" w:rsidP="00481C9B">
      <w:pPr>
        <w:shd w:val="clear" w:color="auto" w:fill="A6A6A6"/>
        <w:spacing w:after="0" w:line="240" w:lineRule="auto"/>
        <w:ind w:left="360" w:right="90" w:hanging="360"/>
        <w:rPr>
          <w:rStyle w:val="apple-style-span"/>
          <w:b/>
          <w:bCs/>
          <w:color w:val="auto"/>
        </w:rPr>
      </w:pPr>
      <w:r w:rsidRPr="00CD5312">
        <w:rPr>
          <w:rStyle w:val="apple-style-span"/>
          <w:b/>
          <w:bCs/>
          <w:color w:val="auto"/>
        </w:rPr>
        <w:t>Front End/UI Developer</w:t>
      </w:r>
    </w:p>
    <w:p w:rsidR="00D551DF" w:rsidRDefault="00D551DF" w:rsidP="00861BCB">
      <w:pPr>
        <w:spacing w:after="0" w:line="240" w:lineRule="auto"/>
        <w:ind w:left="360" w:right="90" w:hanging="360"/>
        <w:jc w:val="both"/>
        <w:rPr>
          <w:b/>
          <w:bCs/>
        </w:rPr>
      </w:pPr>
    </w:p>
    <w:p w:rsidR="00D551DF" w:rsidRPr="0068162C" w:rsidRDefault="00D551DF" w:rsidP="00861BCB">
      <w:pPr>
        <w:spacing w:after="0" w:line="240" w:lineRule="auto"/>
        <w:ind w:left="360" w:right="90" w:hanging="360"/>
        <w:jc w:val="both"/>
        <w:rPr>
          <w:u w:val="single"/>
        </w:rPr>
      </w:pPr>
      <w:r w:rsidRPr="0068162C">
        <w:rPr>
          <w:rStyle w:val="apple-style-span"/>
          <w:b/>
          <w:bCs/>
          <w:u w:val="single"/>
        </w:rPr>
        <w:t xml:space="preserve">Responsibilities: 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Involved in Requirement gathering phase in order to gather the requirements from the business users and dealing with </w:t>
      </w:r>
      <w:r w:rsidRPr="00481C9B">
        <w:rPr>
          <w:rStyle w:val="apple-style-span"/>
          <w:b/>
          <w:kern w:val="0"/>
        </w:rPr>
        <w:t>UX</w:t>
      </w:r>
      <w:r w:rsidRPr="00481C9B">
        <w:rPr>
          <w:rStyle w:val="apple-style-span"/>
          <w:kern w:val="0"/>
        </w:rPr>
        <w:t xml:space="preserve"> team to continuously accommodate changing user requirements.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b/>
          <w:kern w:val="0"/>
        </w:rPr>
      </w:pPr>
      <w:r w:rsidRPr="00481C9B">
        <w:rPr>
          <w:rStyle w:val="apple-style-span"/>
          <w:kern w:val="0"/>
        </w:rPr>
        <w:t xml:space="preserve">Developed the front end of the application using </w:t>
      </w:r>
      <w:r w:rsidRPr="00481C9B">
        <w:rPr>
          <w:rStyle w:val="apple-style-span"/>
          <w:b/>
          <w:kern w:val="0"/>
        </w:rPr>
        <w:t xml:space="preserve">HTML5, </w:t>
      </w:r>
      <w:r w:rsidR="00851839" w:rsidRPr="00481C9B">
        <w:rPr>
          <w:rStyle w:val="apple-style-span"/>
          <w:b/>
          <w:kern w:val="0"/>
        </w:rPr>
        <w:t>DHTML,</w:t>
      </w:r>
      <w:r w:rsidR="008004C6" w:rsidRPr="00481C9B">
        <w:rPr>
          <w:rStyle w:val="apple-style-span"/>
          <w:b/>
          <w:kern w:val="0"/>
        </w:rPr>
        <w:t xml:space="preserve"> </w:t>
      </w:r>
      <w:r w:rsidRPr="00481C9B">
        <w:rPr>
          <w:rStyle w:val="apple-style-span"/>
          <w:b/>
          <w:kern w:val="0"/>
        </w:rPr>
        <w:t>CSS3, SASS,  JSP, JavaScript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Applied advanced </w:t>
      </w:r>
      <w:r w:rsidRPr="00481C9B">
        <w:rPr>
          <w:rStyle w:val="apple-style-span"/>
          <w:b/>
          <w:kern w:val="0"/>
        </w:rPr>
        <w:t>HTML</w:t>
      </w:r>
      <w:r w:rsidRPr="00481C9B">
        <w:rPr>
          <w:rStyle w:val="apple-style-span"/>
          <w:kern w:val="0"/>
        </w:rPr>
        <w:t xml:space="preserve">, </w:t>
      </w:r>
      <w:r w:rsidRPr="00481C9B">
        <w:rPr>
          <w:rStyle w:val="apple-style-span"/>
          <w:b/>
          <w:kern w:val="0"/>
        </w:rPr>
        <w:t>JavaScript, and CSS</w:t>
      </w:r>
      <w:r w:rsidRPr="00481C9B">
        <w:rPr>
          <w:rStyle w:val="apple-style-span"/>
          <w:kern w:val="0"/>
        </w:rPr>
        <w:t xml:space="preserve"> to deliver cutting-edge user interfaces and components. 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b/>
          <w:kern w:val="0"/>
        </w:rPr>
      </w:pPr>
      <w:r w:rsidRPr="00481C9B">
        <w:rPr>
          <w:rStyle w:val="apple-style-span"/>
          <w:kern w:val="0"/>
        </w:rPr>
        <w:t xml:space="preserve">Created interactive websites and website features using </w:t>
      </w:r>
      <w:r w:rsidRPr="00481C9B">
        <w:rPr>
          <w:rStyle w:val="apple-style-span"/>
          <w:b/>
          <w:kern w:val="0"/>
        </w:rPr>
        <w:t>JavaScript</w:t>
      </w:r>
      <w:r w:rsidRPr="00481C9B">
        <w:rPr>
          <w:rStyle w:val="apple-style-span"/>
          <w:kern w:val="0"/>
        </w:rPr>
        <w:t xml:space="preserve"> and </w:t>
      </w:r>
      <w:r w:rsidR="008004C6" w:rsidRPr="00481C9B">
        <w:rPr>
          <w:rStyle w:val="apple-style-span"/>
          <w:b/>
          <w:kern w:val="0"/>
        </w:rPr>
        <w:t>JQuery/</w:t>
      </w:r>
      <w:r w:rsidRPr="00481C9B">
        <w:rPr>
          <w:rStyle w:val="apple-style-span"/>
          <w:b/>
          <w:kern w:val="0"/>
        </w:rPr>
        <w:t>JQueryUI.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Used </w:t>
      </w:r>
      <w:r w:rsidRPr="00481C9B">
        <w:rPr>
          <w:rStyle w:val="apple-style-span"/>
          <w:b/>
          <w:kern w:val="0"/>
        </w:rPr>
        <w:t>Angular.js</w:t>
      </w:r>
      <w:r w:rsidRPr="00481C9B">
        <w:rPr>
          <w:rStyle w:val="apple-style-span"/>
          <w:kern w:val="0"/>
        </w:rPr>
        <w:t xml:space="preserve"> and </w:t>
      </w:r>
      <w:r w:rsidRPr="00481C9B">
        <w:rPr>
          <w:rStyle w:val="apple-style-span"/>
          <w:b/>
          <w:kern w:val="0"/>
        </w:rPr>
        <w:t>Node.js</w:t>
      </w:r>
      <w:r w:rsidRPr="00481C9B">
        <w:rPr>
          <w:rStyle w:val="apple-style-span"/>
          <w:kern w:val="0"/>
        </w:rPr>
        <w:t xml:space="preserve"> for developing single page web applications.</w:t>
      </w:r>
    </w:p>
    <w:p w:rsidR="0075139E" w:rsidRPr="00481C9B" w:rsidRDefault="0075139E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Used </w:t>
      </w:r>
      <w:r w:rsidRPr="00481C9B">
        <w:rPr>
          <w:rStyle w:val="apple-style-span"/>
          <w:b/>
          <w:kern w:val="0"/>
        </w:rPr>
        <w:t>Ext.js</w:t>
      </w:r>
      <w:r w:rsidRPr="00481C9B">
        <w:rPr>
          <w:rStyle w:val="apple-style-span"/>
          <w:kern w:val="0"/>
        </w:rPr>
        <w:t xml:space="preserve"> for building rich internet applications, </w:t>
      </w:r>
      <w:r w:rsidRPr="00481C9B">
        <w:rPr>
          <w:rStyle w:val="apple-style-span"/>
          <w:b/>
          <w:kern w:val="0"/>
        </w:rPr>
        <w:t>backbone.js</w:t>
      </w:r>
      <w:r w:rsidRPr="00481C9B">
        <w:rPr>
          <w:rStyle w:val="apple-style-span"/>
          <w:kern w:val="0"/>
        </w:rPr>
        <w:t xml:space="preserve">, &amp; </w:t>
      </w:r>
      <w:r w:rsidRPr="00481C9B">
        <w:rPr>
          <w:rStyle w:val="apple-style-span"/>
          <w:b/>
          <w:kern w:val="0"/>
        </w:rPr>
        <w:t>Require.js</w:t>
      </w:r>
      <w:r w:rsidRPr="00481C9B">
        <w:rPr>
          <w:rStyle w:val="apple-style-span"/>
          <w:kern w:val="0"/>
        </w:rPr>
        <w:t xml:space="preserve"> to optimize in-browser use and to load the module and to improve the Speed. 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Wrote Page level code using </w:t>
      </w:r>
      <w:r w:rsidRPr="00481C9B">
        <w:rPr>
          <w:rStyle w:val="apple-style-span"/>
          <w:b/>
          <w:kern w:val="0"/>
        </w:rPr>
        <w:t xml:space="preserve">JavaScript with Angular.js </w:t>
      </w:r>
      <w:r w:rsidRPr="00481C9B">
        <w:rPr>
          <w:rStyle w:val="apple-style-span"/>
          <w:kern w:val="0"/>
        </w:rPr>
        <w:t xml:space="preserve">framework along with </w:t>
      </w:r>
      <w:r w:rsidRPr="00481C9B">
        <w:rPr>
          <w:rStyle w:val="apple-style-span"/>
          <w:b/>
          <w:kern w:val="0"/>
        </w:rPr>
        <w:t>JQUERY</w:t>
      </w:r>
      <w:r w:rsidRPr="00481C9B">
        <w:rPr>
          <w:rStyle w:val="apple-style-span"/>
          <w:kern w:val="0"/>
        </w:rPr>
        <w:t xml:space="preserve"> and other </w:t>
      </w:r>
      <w:r w:rsidRPr="00481C9B">
        <w:rPr>
          <w:rStyle w:val="apple-style-span"/>
          <w:b/>
          <w:kern w:val="0"/>
        </w:rPr>
        <w:t>JavaScript</w:t>
      </w:r>
      <w:r w:rsidRPr="00481C9B">
        <w:rPr>
          <w:rStyle w:val="apple-style-span"/>
          <w:kern w:val="0"/>
        </w:rPr>
        <w:t xml:space="preserve"> libraries.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Spearheaded adoption of Responsive </w:t>
      </w:r>
      <w:r w:rsidRPr="00481C9B">
        <w:rPr>
          <w:rStyle w:val="apple-style-span"/>
          <w:b/>
          <w:kern w:val="0"/>
        </w:rPr>
        <w:t>Web design</w:t>
      </w:r>
      <w:r w:rsidRPr="00481C9B">
        <w:rPr>
          <w:rStyle w:val="apple-style-span"/>
          <w:kern w:val="0"/>
        </w:rPr>
        <w:t xml:space="preserve"> principles.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Creating interactive prototypes using </w:t>
      </w:r>
      <w:r w:rsidRPr="00481C9B">
        <w:rPr>
          <w:rStyle w:val="apple-style-span"/>
          <w:b/>
          <w:kern w:val="0"/>
        </w:rPr>
        <w:t>HTML5, CSS3, JavaScript front end</w:t>
      </w:r>
      <w:r w:rsidRPr="00481C9B">
        <w:rPr>
          <w:rStyle w:val="apple-style-span"/>
          <w:kern w:val="0"/>
        </w:rPr>
        <w:t xml:space="preserve"> code from a combination of </w:t>
      </w:r>
      <w:r w:rsidRPr="00481C9B">
        <w:rPr>
          <w:rStyle w:val="apple-style-span"/>
          <w:b/>
          <w:kern w:val="0"/>
        </w:rPr>
        <w:t>wireframes,</w:t>
      </w:r>
      <w:r w:rsidRPr="00481C9B">
        <w:rPr>
          <w:rStyle w:val="apple-style-span"/>
          <w:kern w:val="0"/>
        </w:rPr>
        <w:t xml:space="preserve"> visual designs and design standards.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Utilized </w:t>
      </w:r>
      <w:r w:rsidRPr="00481C9B">
        <w:rPr>
          <w:rStyle w:val="apple-style-span"/>
          <w:b/>
          <w:kern w:val="0"/>
        </w:rPr>
        <w:t>Adobe Fireworks, Adobe Photoshop, Adobe Dreamweaver</w:t>
      </w:r>
      <w:r w:rsidRPr="00481C9B">
        <w:rPr>
          <w:rStyle w:val="apple-style-span"/>
          <w:kern w:val="0"/>
        </w:rPr>
        <w:t xml:space="preserve"> and </w:t>
      </w:r>
      <w:r w:rsidRPr="00481C9B">
        <w:rPr>
          <w:rStyle w:val="apple-style-span"/>
          <w:b/>
          <w:kern w:val="0"/>
        </w:rPr>
        <w:t>Illustrator</w:t>
      </w:r>
      <w:r w:rsidRPr="00481C9B">
        <w:rPr>
          <w:rStyle w:val="apple-style-span"/>
          <w:kern w:val="0"/>
        </w:rPr>
        <w:t xml:space="preserve"> for the </w:t>
      </w:r>
      <w:r w:rsidRPr="00481C9B">
        <w:rPr>
          <w:rStyle w:val="apple-style-span"/>
          <w:b/>
          <w:kern w:val="0"/>
        </w:rPr>
        <w:t>front-end</w:t>
      </w:r>
      <w:r w:rsidRPr="00481C9B">
        <w:rPr>
          <w:rStyle w:val="apple-style-span"/>
          <w:kern w:val="0"/>
        </w:rPr>
        <w:t xml:space="preserve"> development such as graphics and multimedia's.</w:t>
      </w:r>
      <w:r w:rsidRPr="00481C9B">
        <w:rPr>
          <w:rStyle w:val="apple-style-span"/>
          <w:kern w:val="0"/>
        </w:rPr>
        <w:tab/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>Converted existing websites to Responsive websites.</w:t>
      </w:r>
    </w:p>
    <w:p w:rsidR="00851839" w:rsidRPr="00481C9B" w:rsidRDefault="00851839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Developed and deployed Action Classes and </w:t>
      </w:r>
      <w:r w:rsidRPr="00481C9B">
        <w:rPr>
          <w:rStyle w:val="apple-style-span"/>
          <w:b/>
          <w:kern w:val="0"/>
        </w:rPr>
        <w:t>JSP</w:t>
      </w:r>
      <w:r w:rsidRPr="00481C9B">
        <w:rPr>
          <w:rStyle w:val="apple-style-span"/>
          <w:kern w:val="0"/>
        </w:rPr>
        <w:t xml:space="preserve"> for Dynamic </w:t>
      </w:r>
      <w:r w:rsidRPr="00481C9B">
        <w:rPr>
          <w:rStyle w:val="apple-style-span"/>
          <w:b/>
          <w:kern w:val="0"/>
        </w:rPr>
        <w:t>HTML</w:t>
      </w:r>
      <w:r w:rsidRPr="00481C9B">
        <w:rPr>
          <w:rStyle w:val="apple-style-span"/>
          <w:kern w:val="0"/>
        </w:rPr>
        <w:t xml:space="preserve"> generation.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>Responsible for creating the screens with table-less designs meeting W3C standards.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>Wrote application level code to interact with the backend databases JQUERY, AJAX and JSON.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>Used Dreamweaver, Photoshop, Flex for implementing application and designing graphics and images.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Applied </w:t>
      </w:r>
      <w:r w:rsidRPr="00481C9B">
        <w:rPr>
          <w:rStyle w:val="apple-style-span"/>
          <w:b/>
          <w:kern w:val="0"/>
        </w:rPr>
        <w:t>JQuery scripts</w:t>
      </w:r>
      <w:r w:rsidRPr="00481C9B">
        <w:rPr>
          <w:rStyle w:val="apple-style-span"/>
          <w:kern w:val="0"/>
        </w:rPr>
        <w:t xml:space="preserve"> for basic animation and end user screen customization purposes. 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Worked upon the dashboard for the project which contained a variety of charts and drag gable components using </w:t>
      </w:r>
      <w:r w:rsidRPr="00481C9B">
        <w:rPr>
          <w:rStyle w:val="apple-style-span"/>
          <w:b/>
          <w:kern w:val="0"/>
        </w:rPr>
        <w:t>JQUERY UI</w:t>
      </w:r>
      <w:r w:rsidRPr="00481C9B">
        <w:rPr>
          <w:rStyle w:val="apple-style-span"/>
          <w:kern w:val="0"/>
        </w:rPr>
        <w:t xml:space="preserve"> Library.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Used </w:t>
      </w:r>
      <w:r w:rsidRPr="00481C9B">
        <w:rPr>
          <w:rStyle w:val="apple-style-span"/>
          <w:b/>
          <w:kern w:val="0"/>
        </w:rPr>
        <w:t>JQuery</w:t>
      </w:r>
      <w:r w:rsidRPr="00481C9B">
        <w:rPr>
          <w:rStyle w:val="apple-style-span"/>
          <w:kern w:val="0"/>
        </w:rPr>
        <w:t xml:space="preserve"> mainly for adding several functionalities to the application (</w:t>
      </w:r>
      <w:r w:rsidRPr="00481C9B">
        <w:rPr>
          <w:rStyle w:val="apple-style-span"/>
          <w:b/>
          <w:kern w:val="0"/>
        </w:rPr>
        <w:t>calendar, tooltips, popover, hiding elements validation, making Ajax calls, etc</w:t>
      </w:r>
      <w:r w:rsidRPr="00481C9B">
        <w:rPr>
          <w:rStyle w:val="apple-style-span"/>
          <w:kern w:val="0"/>
        </w:rPr>
        <w:t>.).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Used </w:t>
      </w:r>
      <w:r w:rsidRPr="00481C9B">
        <w:rPr>
          <w:rStyle w:val="apple-style-span"/>
          <w:b/>
          <w:kern w:val="0"/>
        </w:rPr>
        <w:t>AJAX</w:t>
      </w:r>
      <w:r w:rsidRPr="00481C9B">
        <w:rPr>
          <w:rStyle w:val="apple-style-span"/>
          <w:kern w:val="0"/>
        </w:rPr>
        <w:t xml:space="preserve"> for asynchronously exchanging small amount of data with the server behind the scenes and updating the JSP page.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Used </w:t>
      </w:r>
      <w:r w:rsidRPr="00481C9B">
        <w:rPr>
          <w:rStyle w:val="apple-style-span"/>
          <w:b/>
          <w:kern w:val="0"/>
        </w:rPr>
        <w:t>AJAX</w:t>
      </w:r>
      <w:r w:rsidRPr="00481C9B">
        <w:rPr>
          <w:rStyle w:val="apple-style-span"/>
          <w:kern w:val="0"/>
        </w:rPr>
        <w:t xml:space="preserve"> and </w:t>
      </w:r>
      <w:r w:rsidRPr="00481C9B">
        <w:rPr>
          <w:rStyle w:val="apple-style-span"/>
          <w:b/>
          <w:kern w:val="0"/>
        </w:rPr>
        <w:t>JSON</w:t>
      </w:r>
      <w:r w:rsidRPr="00481C9B">
        <w:rPr>
          <w:rStyle w:val="apple-style-span"/>
          <w:kern w:val="0"/>
        </w:rPr>
        <w:t xml:space="preserve"> to make asynchronous calls to the project server to fetch data on the fly.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Developed and deployed Action Classes and </w:t>
      </w:r>
      <w:r w:rsidRPr="00481C9B">
        <w:rPr>
          <w:rStyle w:val="apple-style-span"/>
          <w:b/>
          <w:kern w:val="0"/>
        </w:rPr>
        <w:t>JSP</w:t>
      </w:r>
      <w:r w:rsidRPr="00481C9B">
        <w:rPr>
          <w:rStyle w:val="apple-style-span"/>
          <w:kern w:val="0"/>
        </w:rPr>
        <w:t xml:space="preserve"> for Dynamic </w:t>
      </w:r>
      <w:r w:rsidRPr="00481C9B">
        <w:rPr>
          <w:rStyle w:val="apple-style-span"/>
          <w:b/>
          <w:kern w:val="0"/>
        </w:rPr>
        <w:t>HTML</w:t>
      </w:r>
      <w:r w:rsidRPr="00481C9B">
        <w:rPr>
          <w:rStyle w:val="apple-style-span"/>
          <w:kern w:val="0"/>
        </w:rPr>
        <w:t xml:space="preserve"> generation.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Generated new and edited existing design with </w:t>
      </w:r>
      <w:r w:rsidRPr="00481C9B">
        <w:rPr>
          <w:rStyle w:val="apple-style-span"/>
          <w:b/>
          <w:kern w:val="0"/>
        </w:rPr>
        <w:t>CSS</w:t>
      </w:r>
      <w:r w:rsidRPr="00481C9B">
        <w:rPr>
          <w:rStyle w:val="apple-style-span"/>
          <w:kern w:val="0"/>
        </w:rPr>
        <w:t xml:space="preserve"> to accommodate new changes in design and logic.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Created web pages which are informative and yet very neat and interesting to look at. </w:t>
      </w:r>
    </w:p>
    <w:p w:rsidR="00A7240B" w:rsidRPr="00481C9B" w:rsidRDefault="00A7240B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Pure </w:t>
      </w:r>
      <w:r w:rsidRPr="00481C9B">
        <w:rPr>
          <w:rStyle w:val="apple-style-span"/>
          <w:b/>
          <w:kern w:val="0"/>
        </w:rPr>
        <w:t>MVC</w:t>
      </w:r>
      <w:r w:rsidRPr="00481C9B">
        <w:rPr>
          <w:rStyle w:val="apple-style-span"/>
          <w:kern w:val="0"/>
        </w:rPr>
        <w:t xml:space="preserve"> pattern has been incorporated for more robust coding and enhance unit testing.  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>Responsible for design and development of the web pages from mock- ups.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>Worked closely with business users and developers of team to resolve issues.</w:t>
      </w:r>
    </w:p>
    <w:p w:rsidR="00D551DF" w:rsidRDefault="00D551DF" w:rsidP="00861BCB">
      <w:pPr>
        <w:spacing w:after="0" w:line="240" w:lineRule="auto"/>
        <w:ind w:left="360" w:right="90" w:hanging="360"/>
        <w:jc w:val="both"/>
        <w:rPr>
          <w:b/>
          <w:bCs/>
        </w:rPr>
      </w:pPr>
    </w:p>
    <w:p w:rsidR="00D551DF" w:rsidRDefault="00D551DF" w:rsidP="00861BCB">
      <w:pPr>
        <w:spacing w:after="0" w:line="240" w:lineRule="auto"/>
        <w:ind w:left="90" w:right="90"/>
        <w:jc w:val="both"/>
        <w:rPr>
          <w:rStyle w:val="apple-style-span"/>
          <w:b/>
          <w:bCs/>
        </w:rPr>
      </w:pPr>
      <w:r w:rsidRPr="0068162C">
        <w:rPr>
          <w:rStyle w:val="apple-style-span"/>
          <w:b/>
          <w:bCs/>
          <w:u w:val="single"/>
        </w:rPr>
        <w:lastRenderedPageBreak/>
        <w:t>Environment:</w:t>
      </w:r>
      <w:r>
        <w:rPr>
          <w:rStyle w:val="apple-style-span"/>
          <w:b/>
          <w:bCs/>
        </w:rPr>
        <w:t xml:space="preserve"> </w:t>
      </w:r>
      <w:r>
        <w:t>HTML5, CSS3, JQuery, AJAX, Responsive Web Design, Angular.js, Node.js, JQuery UI, JSON, Dreamweaver, Photoshop,</w:t>
      </w:r>
      <w:r w:rsidR="008004C6">
        <w:t xml:space="preserve"> Flax, JavaScript, JSP, SASS, </w:t>
      </w:r>
      <w:r w:rsidR="00134DF0">
        <w:t>MVC</w:t>
      </w:r>
      <w:r w:rsidR="00D5079F">
        <w:t>.</w:t>
      </w:r>
    </w:p>
    <w:p w:rsidR="00D551DF" w:rsidRDefault="00D551DF" w:rsidP="00861BCB">
      <w:pPr>
        <w:spacing w:after="0" w:line="240" w:lineRule="auto"/>
        <w:ind w:left="360" w:right="90" w:hanging="360"/>
        <w:jc w:val="both"/>
        <w:rPr>
          <w:b/>
          <w:bCs/>
        </w:rPr>
      </w:pPr>
    </w:p>
    <w:p w:rsidR="00D551DF" w:rsidRPr="00CD5312" w:rsidRDefault="008004C6" w:rsidP="00481C9B">
      <w:pPr>
        <w:shd w:val="clear" w:color="auto" w:fill="A6A6A6"/>
        <w:spacing w:after="0" w:line="240" w:lineRule="auto"/>
        <w:ind w:left="360" w:right="90" w:hanging="360"/>
        <w:rPr>
          <w:rStyle w:val="apple-style-span"/>
          <w:b/>
          <w:bCs/>
          <w:color w:val="auto"/>
        </w:rPr>
      </w:pPr>
      <w:r w:rsidRPr="00CD5312">
        <w:rPr>
          <w:rStyle w:val="apple-style-span"/>
          <w:b/>
          <w:bCs/>
          <w:color w:val="auto"/>
        </w:rPr>
        <w:t>Caterpillar, Nashville, T</w:t>
      </w:r>
      <w:r w:rsidR="00D551DF" w:rsidRPr="00CD5312">
        <w:rPr>
          <w:rStyle w:val="apple-style-span"/>
          <w:b/>
          <w:bCs/>
          <w:color w:val="auto"/>
        </w:rPr>
        <w:t>N</w:t>
      </w:r>
      <w:r w:rsidR="00D551DF" w:rsidRPr="00CD5312">
        <w:rPr>
          <w:rStyle w:val="apple-style-span"/>
          <w:b/>
          <w:bCs/>
          <w:color w:val="auto"/>
        </w:rPr>
        <w:tab/>
        <w:t xml:space="preserve">                            </w:t>
      </w:r>
      <w:r w:rsidR="00D551DF" w:rsidRPr="00CD5312">
        <w:rPr>
          <w:rStyle w:val="apple-style-span"/>
          <w:b/>
          <w:bCs/>
          <w:color w:val="auto"/>
        </w:rPr>
        <w:tab/>
      </w:r>
      <w:r w:rsidR="00D551DF" w:rsidRPr="00CD5312">
        <w:rPr>
          <w:rStyle w:val="apple-style-span"/>
          <w:b/>
          <w:bCs/>
          <w:color w:val="auto"/>
        </w:rPr>
        <w:tab/>
      </w:r>
      <w:r w:rsidR="00D551DF" w:rsidRPr="00CD5312">
        <w:rPr>
          <w:rStyle w:val="apple-style-span"/>
          <w:b/>
          <w:bCs/>
          <w:color w:val="auto"/>
        </w:rPr>
        <w:tab/>
      </w:r>
      <w:r w:rsidR="00D551DF" w:rsidRPr="00CD5312">
        <w:rPr>
          <w:rStyle w:val="apple-style-span"/>
          <w:b/>
          <w:bCs/>
          <w:color w:val="auto"/>
        </w:rPr>
        <w:tab/>
      </w:r>
      <w:r w:rsidR="00D551DF" w:rsidRPr="00CD5312">
        <w:rPr>
          <w:rStyle w:val="apple-style-span"/>
          <w:b/>
          <w:bCs/>
          <w:color w:val="auto"/>
        </w:rPr>
        <w:tab/>
      </w:r>
      <w:r w:rsidR="00D551DF" w:rsidRPr="00CD5312">
        <w:rPr>
          <w:rStyle w:val="apple-style-span"/>
          <w:b/>
          <w:bCs/>
          <w:color w:val="auto"/>
        </w:rPr>
        <w:tab/>
        <w:t xml:space="preserve">  </w:t>
      </w:r>
      <w:r w:rsidRPr="00CD5312">
        <w:rPr>
          <w:rStyle w:val="apple-style-span"/>
          <w:b/>
          <w:bCs/>
          <w:color w:val="auto"/>
        </w:rPr>
        <w:t xml:space="preserve">                          Jun 14 – Mar 15</w:t>
      </w:r>
    </w:p>
    <w:p w:rsidR="00D551DF" w:rsidRPr="00CD5312" w:rsidRDefault="00D551DF" w:rsidP="00481C9B">
      <w:pPr>
        <w:shd w:val="clear" w:color="auto" w:fill="A6A6A6"/>
        <w:spacing w:after="0" w:line="240" w:lineRule="auto"/>
        <w:ind w:left="360" w:right="90" w:hanging="360"/>
        <w:rPr>
          <w:rStyle w:val="apple-style-span"/>
          <w:b/>
          <w:bCs/>
          <w:color w:val="auto"/>
        </w:rPr>
      </w:pPr>
      <w:r w:rsidRPr="00CD5312">
        <w:rPr>
          <w:rStyle w:val="apple-style-span"/>
          <w:b/>
          <w:bCs/>
          <w:color w:val="auto"/>
        </w:rPr>
        <w:t>Front End/UI Developer</w:t>
      </w:r>
    </w:p>
    <w:p w:rsidR="00D551DF" w:rsidRDefault="00D551DF" w:rsidP="00861BCB">
      <w:pPr>
        <w:spacing w:after="0" w:line="240" w:lineRule="auto"/>
        <w:ind w:left="360" w:right="90" w:hanging="360"/>
        <w:jc w:val="both"/>
        <w:rPr>
          <w:b/>
          <w:bCs/>
        </w:rPr>
      </w:pPr>
    </w:p>
    <w:p w:rsidR="00D551DF" w:rsidRPr="0068162C" w:rsidRDefault="00D551DF" w:rsidP="00861BCB">
      <w:pPr>
        <w:spacing w:after="0" w:line="240" w:lineRule="auto"/>
        <w:ind w:left="360" w:right="90" w:hanging="360"/>
        <w:jc w:val="both"/>
        <w:rPr>
          <w:rStyle w:val="apple-style-span"/>
          <w:b/>
          <w:bCs/>
          <w:u w:val="single"/>
        </w:rPr>
      </w:pPr>
      <w:r w:rsidRPr="0068162C">
        <w:rPr>
          <w:rStyle w:val="apple-style-span"/>
          <w:b/>
          <w:bCs/>
          <w:u w:val="single"/>
        </w:rPr>
        <w:t>Responsibilities: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>Analyzed business requirements, participated in technical design, development and testing of various modules assigned.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b/>
          <w:kern w:val="0"/>
        </w:rPr>
      </w:pPr>
      <w:r w:rsidRPr="00481C9B">
        <w:rPr>
          <w:rStyle w:val="apple-style-span"/>
          <w:kern w:val="0"/>
        </w:rPr>
        <w:t xml:space="preserve">Used the functionalities to write code in </w:t>
      </w:r>
      <w:r w:rsidRPr="00481C9B">
        <w:rPr>
          <w:rStyle w:val="apple-style-span"/>
          <w:b/>
          <w:kern w:val="0"/>
        </w:rPr>
        <w:t>HTML5/HTML, CSS3/CSS, Angular.js, JavaScript, JQuery, Ajax, JSON, and Bootstrap with MySQL database as the backend.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The project is build upon the </w:t>
      </w:r>
      <w:r w:rsidRPr="00481C9B">
        <w:rPr>
          <w:rStyle w:val="apple-style-span"/>
          <w:b/>
          <w:kern w:val="0"/>
        </w:rPr>
        <w:t>Single Page Application</w:t>
      </w:r>
      <w:r w:rsidRPr="00481C9B">
        <w:rPr>
          <w:rStyle w:val="apple-style-span"/>
          <w:kern w:val="0"/>
        </w:rPr>
        <w:t xml:space="preserve"> (</w:t>
      </w:r>
      <w:r w:rsidRPr="00481C9B">
        <w:rPr>
          <w:rStyle w:val="apple-style-span"/>
          <w:b/>
          <w:kern w:val="0"/>
        </w:rPr>
        <w:t>SPA</w:t>
      </w:r>
      <w:r w:rsidRPr="00481C9B">
        <w:rPr>
          <w:rStyle w:val="apple-style-span"/>
          <w:kern w:val="0"/>
        </w:rPr>
        <w:t>) criteria.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Developed Web application for backend system using </w:t>
      </w:r>
      <w:r w:rsidRPr="00481C9B">
        <w:rPr>
          <w:rStyle w:val="apple-style-span"/>
          <w:b/>
          <w:kern w:val="0"/>
        </w:rPr>
        <w:t>Angular.js</w:t>
      </w:r>
      <w:r w:rsidRPr="00481C9B">
        <w:rPr>
          <w:rStyle w:val="apple-style-span"/>
          <w:kern w:val="0"/>
        </w:rPr>
        <w:t xml:space="preserve"> with cutting edge </w:t>
      </w:r>
      <w:r w:rsidRPr="00481C9B">
        <w:rPr>
          <w:rStyle w:val="apple-style-span"/>
          <w:b/>
          <w:kern w:val="0"/>
        </w:rPr>
        <w:t>HTML5</w:t>
      </w:r>
      <w:r w:rsidRPr="00481C9B">
        <w:rPr>
          <w:rStyle w:val="apple-style-span"/>
          <w:kern w:val="0"/>
        </w:rPr>
        <w:t xml:space="preserve"> and </w:t>
      </w:r>
      <w:r w:rsidRPr="00481C9B">
        <w:rPr>
          <w:rStyle w:val="apple-style-span"/>
          <w:b/>
          <w:kern w:val="0"/>
        </w:rPr>
        <w:t>CSS3</w:t>
      </w:r>
      <w:r w:rsidRPr="00481C9B">
        <w:rPr>
          <w:rStyle w:val="apple-style-span"/>
          <w:kern w:val="0"/>
        </w:rPr>
        <w:t xml:space="preserve"> techniques.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For new website features wrote </w:t>
      </w:r>
      <w:r w:rsidRPr="00481C9B">
        <w:rPr>
          <w:rStyle w:val="apple-style-span"/>
          <w:b/>
          <w:kern w:val="0"/>
        </w:rPr>
        <w:t>Angular.js</w:t>
      </w:r>
      <w:r w:rsidRPr="00481C9B">
        <w:rPr>
          <w:rStyle w:val="apple-style-span"/>
          <w:kern w:val="0"/>
        </w:rPr>
        <w:t xml:space="preserve"> controllers, views and services.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Involved in developing a new business application to the layout using Grid orientation model </w:t>
      </w:r>
      <w:r w:rsidRPr="00481C9B">
        <w:rPr>
          <w:rStyle w:val="apple-style-span"/>
          <w:b/>
          <w:kern w:val="0"/>
        </w:rPr>
        <w:t>Bootstrap</w:t>
      </w:r>
      <w:r w:rsidRPr="00481C9B">
        <w:rPr>
          <w:rStyle w:val="apple-style-span"/>
          <w:kern w:val="0"/>
        </w:rPr>
        <w:t xml:space="preserve"> </w:t>
      </w:r>
      <w:r w:rsidRPr="00481C9B">
        <w:rPr>
          <w:rStyle w:val="apple-style-span"/>
          <w:b/>
          <w:kern w:val="0"/>
        </w:rPr>
        <w:t>framework</w:t>
      </w:r>
      <w:r w:rsidRPr="00481C9B">
        <w:rPr>
          <w:rStyle w:val="apple-style-span"/>
          <w:kern w:val="0"/>
        </w:rPr>
        <w:t>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Used </w:t>
      </w:r>
      <w:r w:rsidRPr="00481C9B">
        <w:rPr>
          <w:rStyle w:val="apple-style-span"/>
          <w:b/>
          <w:kern w:val="0"/>
        </w:rPr>
        <w:t>Backbone.js</w:t>
      </w:r>
      <w:r w:rsidRPr="00481C9B">
        <w:rPr>
          <w:rStyle w:val="apple-style-span"/>
          <w:kern w:val="0"/>
        </w:rPr>
        <w:t xml:space="preserve"> and </w:t>
      </w:r>
      <w:r w:rsidRPr="00481C9B">
        <w:rPr>
          <w:rStyle w:val="apple-style-span"/>
          <w:b/>
          <w:kern w:val="0"/>
        </w:rPr>
        <w:t>Require.js</w:t>
      </w:r>
      <w:r w:rsidRPr="00481C9B">
        <w:rPr>
          <w:rStyle w:val="apple-style-span"/>
          <w:kern w:val="0"/>
        </w:rPr>
        <w:t xml:space="preserve"> to create Views to hook up models to the </w:t>
      </w:r>
      <w:r w:rsidRPr="00481C9B">
        <w:rPr>
          <w:rStyle w:val="apple-style-span"/>
          <w:b/>
          <w:kern w:val="0"/>
        </w:rPr>
        <w:t>DOM</w:t>
      </w:r>
      <w:r w:rsidRPr="00481C9B">
        <w:rPr>
          <w:rStyle w:val="apple-style-span"/>
          <w:kern w:val="0"/>
        </w:rPr>
        <w:t xml:space="preserve"> and synchronize data to/from server.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Designed </w:t>
      </w:r>
      <w:r w:rsidRPr="00481C9B">
        <w:rPr>
          <w:rStyle w:val="apple-style-span"/>
          <w:b/>
          <w:kern w:val="0"/>
        </w:rPr>
        <w:t>Frontend</w:t>
      </w:r>
      <w:r w:rsidRPr="00481C9B">
        <w:rPr>
          <w:rStyle w:val="apple-style-span"/>
          <w:kern w:val="0"/>
        </w:rPr>
        <w:t xml:space="preserve"> with in object oriented JavaScript Framework like </w:t>
      </w:r>
      <w:r w:rsidRPr="00481C9B">
        <w:rPr>
          <w:rStyle w:val="apple-style-span"/>
          <w:b/>
          <w:kern w:val="0"/>
        </w:rPr>
        <w:t>Node.js and Ext.js.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Developed </w:t>
      </w:r>
      <w:r w:rsidRPr="00481C9B">
        <w:rPr>
          <w:rStyle w:val="apple-style-span"/>
          <w:b/>
          <w:kern w:val="0"/>
        </w:rPr>
        <w:t>JQuery</w:t>
      </w:r>
      <w:r w:rsidRPr="00481C9B">
        <w:rPr>
          <w:rStyle w:val="apple-style-span"/>
          <w:kern w:val="0"/>
        </w:rPr>
        <w:t xml:space="preserve"> code using an </w:t>
      </w:r>
      <w:r w:rsidRPr="00481C9B">
        <w:rPr>
          <w:rStyle w:val="apple-style-span"/>
          <w:b/>
          <w:kern w:val="0"/>
        </w:rPr>
        <w:t>XML Http Request Adapter</w:t>
      </w:r>
      <w:r w:rsidRPr="00481C9B">
        <w:rPr>
          <w:rStyle w:val="apple-style-span"/>
          <w:kern w:val="0"/>
        </w:rPr>
        <w:t xml:space="preserve"> to send an </w:t>
      </w:r>
      <w:r w:rsidRPr="00481C9B">
        <w:rPr>
          <w:rStyle w:val="apple-style-span"/>
          <w:b/>
          <w:kern w:val="0"/>
        </w:rPr>
        <w:t>AJAX</w:t>
      </w:r>
      <w:r w:rsidRPr="00481C9B">
        <w:rPr>
          <w:rStyle w:val="apple-style-span"/>
          <w:kern w:val="0"/>
        </w:rPr>
        <w:t xml:space="preserve"> request to the server side code and also implemented a callback function to handle the results.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Worked on prototypes for Responsive </w:t>
      </w:r>
      <w:r w:rsidRPr="00481C9B">
        <w:rPr>
          <w:rStyle w:val="apple-style-span"/>
          <w:b/>
          <w:kern w:val="0"/>
        </w:rPr>
        <w:t>Web design</w:t>
      </w:r>
      <w:r w:rsidRPr="00481C9B">
        <w:rPr>
          <w:rStyle w:val="apple-style-span"/>
          <w:kern w:val="0"/>
        </w:rPr>
        <w:t xml:space="preserve">. 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Implemented </w:t>
      </w:r>
      <w:r w:rsidRPr="00481C9B">
        <w:rPr>
          <w:rStyle w:val="apple-style-span"/>
          <w:b/>
          <w:kern w:val="0"/>
        </w:rPr>
        <w:t>JavaScript</w:t>
      </w:r>
      <w:r w:rsidRPr="00481C9B">
        <w:rPr>
          <w:rStyle w:val="apple-style-span"/>
          <w:kern w:val="0"/>
        </w:rPr>
        <w:t xml:space="preserve"> source code and embedded nested handling logic using </w:t>
      </w:r>
      <w:r w:rsidRPr="00481C9B">
        <w:rPr>
          <w:rStyle w:val="apple-style-span"/>
          <w:b/>
          <w:kern w:val="0"/>
        </w:rPr>
        <w:t>JQuery</w:t>
      </w:r>
      <w:r w:rsidRPr="00481C9B">
        <w:rPr>
          <w:rStyle w:val="apple-style-span"/>
          <w:kern w:val="0"/>
        </w:rPr>
        <w:t xml:space="preserve"> event handlers and call back functions.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Developed the </w:t>
      </w:r>
      <w:r w:rsidRPr="00481C9B">
        <w:rPr>
          <w:rStyle w:val="apple-style-span"/>
          <w:b/>
          <w:kern w:val="0"/>
        </w:rPr>
        <w:t>JQuery</w:t>
      </w:r>
      <w:r w:rsidRPr="00481C9B">
        <w:rPr>
          <w:rStyle w:val="apple-style-span"/>
          <w:kern w:val="0"/>
        </w:rPr>
        <w:t xml:space="preserve"> callback functions for implementing asynchronous communication using AJAX.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Extensively used </w:t>
      </w:r>
      <w:r w:rsidRPr="00481C9B">
        <w:rPr>
          <w:rStyle w:val="apple-style-span"/>
          <w:b/>
          <w:kern w:val="0"/>
        </w:rPr>
        <w:t>JQuery</w:t>
      </w:r>
      <w:r w:rsidRPr="00481C9B">
        <w:rPr>
          <w:rStyle w:val="apple-style-span"/>
          <w:kern w:val="0"/>
        </w:rPr>
        <w:t xml:space="preserve"> </w:t>
      </w:r>
      <w:r w:rsidRPr="00481C9B">
        <w:rPr>
          <w:rStyle w:val="apple-style-span"/>
          <w:b/>
          <w:kern w:val="0"/>
        </w:rPr>
        <w:t>UI</w:t>
      </w:r>
      <w:r w:rsidRPr="00481C9B">
        <w:rPr>
          <w:rStyle w:val="apple-style-span"/>
          <w:kern w:val="0"/>
        </w:rPr>
        <w:t xml:space="preserve"> for screen design and development.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Involved in Coding, styling, testing of reusable </w:t>
      </w:r>
      <w:r w:rsidRPr="00481C9B">
        <w:rPr>
          <w:rStyle w:val="apple-style-span"/>
          <w:b/>
          <w:kern w:val="0"/>
        </w:rPr>
        <w:t>JavaScript, CSS3, HTML5 widgets</w:t>
      </w:r>
      <w:r w:rsidRPr="00481C9B">
        <w:rPr>
          <w:rStyle w:val="apple-style-span"/>
          <w:kern w:val="0"/>
        </w:rPr>
        <w:t>/ libraries for complete UI controls.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Designed user friendly navigation for displaying various sections of data using </w:t>
      </w:r>
      <w:r w:rsidRPr="00481C9B">
        <w:rPr>
          <w:rStyle w:val="apple-style-span"/>
          <w:b/>
          <w:kern w:val="0"/>
        </w:rPr>
        <w:t>JQuery</w:t>
      </w:r>
      <w:r w:rsidRPr="00481C9B">
        <w:rPr>
          <w:rStyle w:val="apple-style-span"/>
          <w:kern w:val="0"/>
        </w:rPr>
        <w:t>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Created Dynamic Web Pages using Web Controls and developed forms using </w:t>
      </w:r>
      <w:r w:rsidRPr="00481C9B">
        <w:rPr>
          <w:rStyle w:val="apple-style-span"/>
          <w:b/>
          <w:kern w:val="0"/>
        </w:rPr>
        <w:t>HTML5</w:t>
      </w:r>
      <w:r w:rsidRPr="00481C9B">
        <w:rPr>
          <w:rStyle w:val="apple-style-span"/>
          <w:kern w:val="0"/>
        </w:rPr>
        <w:t>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>Coded pages with best Search Engine Optimization (</w:t>
      </w:r>
      <w:r w:rsidRPr="00481C9B">
        <w:rPr>
          <w:rStyle w:val="apple-style-span"/>
          <w:b/>
          <w:kern w:val="0"/>
        </w:rPr>
        <w:t>SEO</w:t>
      </w:r>
      <w:r w:rsidRPr="00481C9B">
        <w:rPr>
          <w:rStyle w:val="apple-style-span"/>
          <w:kern w:val="0"/>
        </w:rPr>
        <w:t>) techniques. 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Used Dreamweaver, </w:t>
      </w:r>
      <w:r w:rsidRPr="00481C9B">
        <w:rPr>
          <w:rStyle w:val="apple-style-span"/>
          <w:b/>
          <w:kern w:val="0"/>
        </w:rPr>
        <w:t>Photoshop</w:t>
      </w:r>
      <w:r w:rsidRPr="00481C9B">
        <w:rPr>
          <w:rStyle w:val="apple-style-span"/>
          <w:kern w:val="0"/>
        </w:rPr>
        <w:t>, Flex for implementing application and designing graphics and images.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Used </w:t>
      </w:r>
      <w:r w:rsidRPr="00481C9B">
        <w:rPr>
          <w:rStyle w:val="apple-style-span"/>
          <w:b/>
          <w:kern w:val="0"/>
        </w:rPr>
        <w:t>Content Management system</w:t>
      </w:r>
      <w:r w:rsidRPr="00481C9B">
        <w:rPr>
          <w:rStyle w:val="apple-style-span"/>
          <w:kern w:val="0"/>
        </w:rPr>
        <w:t xml:space="preserve"> (</w:t>
      </w:r>
      <w:r w:rsidRPr="00481C9B">
        <w:rPr>
          <w:rStyle w:val="apple-style-span"/>
          <w:b/>
          <w:kern w:val="0"/>
        </w:rPr>
        <w:t>CMS</w:t>
      </w:r>
      <w:r w:rsidRPr="00481C9B">
        <w:rPr>
          <w:rStyle w:val="apple-style-span"/>
          <w:kern w:val="0"/>
        </w:rPr>
        <w:t>) for the dynamic configuration of the header and footer of the web application. 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Styling pages using </w:t>
      </w:r>
      <w:r w:rsidRPr="00481C9B">
        <w:rPr>
          <w:rStyle w:val="apple-style-span"/>
          <w:b/>
          <w:kern w:val="0"/>
        </w:rPr>
        <w:t>CSS3.0</w:t>
      </w:r>
      <w:r w:rsidRPr="00481C9B">
        <w:rPr>
          <w:rStyle w:val="apple-style-span"/>
          <w:kern w:val="0"/>
        </w:rPr>
        <w:t xml:space="preserve"> and developed </w:t>
      </w:r>
      <w:r w:rsidRPr="00481C9B">
        <w:rPr>
          <w:rStyle w:val="apple-style-span"/>
          <w:b/>
          <w:kern w:val="0"/>
        </w:rPr>
        <w:t>JavaScript</w:t>
      </w:r>
      <w:r w:rsidRPr="00481C9B">
        <w:rPr>
          <w:rStyle w:val="apple-style-span"/>
          <w:kern w:val="0"/>
        </w:rPr>
        <w:t xml:space="preserve"> for user </w:t>
      </w:r>
      <w:r w:rsidRPr="00481C9B">
        <w:rPr>
          <w:rStyle w:val="apple-style-span"/>
          <w:b/>
          <w:kern w:val="0"/>
        </w:rPr>
        <w:t>interfaces</w:t>
      </w:r>
      <w:r w:rsidRPr="00481C9B">
        <w:rPr>
          <w:rStyle w:val="apple-style-span"/>
          <w:kern w:val="0"/>
        </w:rPr>
        <w:t>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Used </w:t>
      </w:r>
      <w:r w:rsidRPr="00481C9B">
        <w:rPr>
          <w:rStyle w:val="apple-style-span"/>
          <w:b/>
          <w:kern w:val="0"/>
        </w:rPr>
        <w:t>CSS</w:t>
      </w:r>
      <w:r w:rsidRPr="00481C9B">
        <w:rPr>
          <w:rStyle w:val="apple-style-span"/>
          <w:kern w:val="0"/>
        </w:rPr>
        <w:t xml:space="preserve"> Blueprint to create grids and adopt cross browser interactive features and to make the web pages more. 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Implemented </w:t>
      </w:r>
      <w:r w:rsidRPr="00481C9B">
        <w:rPr>
          <w:rStyle w:val="apple-style-span"/>
          <w:b/>
          <w:kern w:val="0"/>
        </w:rPr>
        <w:t>XML</w:t>
      </w:r>
      <w:r w:rsidRPr="00481C9B">
        <w:rPr>
          <w:rStyle w:val="apple-style-span"/>
          <w:kern w:val="0"/>
        </w:rPr>
        <w:t xml:space="preserve"> parsing code for different application. 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Developed server side </w:t>
      </w:r>
      <w:r w:rsidRPr="00481C9B">
        <w:rPr>
          <w:rStyle w:val="apple-style-span"/>
          <w:b/>
          <w:kern w:val="0"/>
        </w:rPr>
        <w:t>REST</w:t>
      </w:r>
      <w:r w:rsidRPr="00481C9B">
        <w:rPr>
          <w:rStyle w:val="apple-style-span"/>
          <w:kern w:val="0"/>
        </w:rPr>
        <w:t xml:space="preserve"> style web services and called them from angular controllers.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Frequently met with the project manager to review project goals and to create proposals for future developments, researching their fields for </w:t>
      </w:r>
      <w:r w:rsidRPr="00481C9B">
        <w:rPr>
          <w:rStyle w:val="apple-style-span"/>
          <w:b/>
          <w:kern w:val="0"/>
        </w:rPr>
        <w:t>UI design</w:t>
      </w:r>
      <w:r w:rsidRPr="00481C9B">
        <w:rPr>
          <w:rStyle w:val="apple-style-span"/>
          <w:kern w:val="0"/>
        </w:rPr>
        <w:t>.</w:t>
      </w:r>
    </w:p>
    <w:p w:rsidR="00F13148" w:rsidRPr="00481C9B" w:rsidRDefault="00F13148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Used </w:t>
      </w:r>
      <w:r w:rsidRPr="00481C9B">
        <w:rPr>
          <w:rStyle w:val="apple-style-span"/>
          <w:b/>
          <w:kern w:val="0"/>
        </w:rPr>
        <w:t>SVN</w:t>
      </w:r>
      <w:r w:rsidRPr="00481C9B">
        <w:rPr>
          <w:rStyle w:val="apple-style-span"/>
          <w:kern w:val="0"/>
        </w:rPr>
        <w:t xml:space="preserve"> for version contr</w:t>
      </w:r>
      <w:r w:rsidR="004922A0" w:rsidRPr="00481C9B">
        <w:rPr>
          <w:rStyle w:val="apple-style-span"/>
          <w:kern w:val="0"/>
        </w:rPr>
        <w:t xml:space="preserve">ol and </w:t>
      </w:r>
      <w:r w:rsidR="004922A0" w:rsidRPr="00481C9B">
        <w:rPr>
          <w:rStyle w:val="apple-style-span"/>
          <w:b/>
          <w:kern w:val="0"/>
        </w:rPr>
        <w:t>JIRA</w:t>
      </w:r>
      <w:r w:rsidR="004922A0" w:rsidRPr="00481C9B">
        <w:rPr>
          <w:rStyle w:val="apple-style-span"/>
          <w:kern w:val="0"/>
        </w:rPr>
        <w:t xml:space="preserve"> for defect tracking and Hands on experience in Python for the automation of some tasks.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Worked with the team of architects and back-end Developers to gather requirements and enhance the application functionality and add new features. </w:t>
      </w:r>
    </w:p>
    <w:p w:rsidR="00D551DF" w:rsidRDefault="00D551DF" w:rsidP="00861BCB">
      <w:pPr>
        <w:spacing w:after="0" w:line="240" w:lineRule="auto"/>
        <w:ind w:left="360" w:right="90" w:hanging="360"/>
        <w:jc w:val="both"/>
      </w:pPr>
    </w:p>
    <w:p w:rsidR="00D551DF" w:rsidRDefault="00D551DF" w:rsidP="00861BCB">
      <w:pPr>
        <w:spacing w:after="0" w:line="240" w:lineRule="auto"/>
        <w:ind w:right="90"/>
      </w:pPr>
      <w:r w:rsidRPr="0068162C">
        <w:rPr>
          <w:rStyle w:val="apple-style-span"/>
          <w:b/>
          <w:bCs/>
          <w:u w:val="single"/>
        </w:rPr>
        <w:t>Environment:</w:t>
      </w:r>
      <w:r>
        <w:t>HTML5, CSS, JQuery, Bootstrap, Angular.js, Require.js, Ext.js,Node.js, Backbone.js, Responsive Web Design, AJAX, JQuery UI, JavaScript, Dreamweaver, Photoshop, Flex, MVC, Rest Web Services, JSON, XML, SEO, MySQL Server, Eclipse and Windows.</w:t>
      </w:r>
    </w:p>
    <w:p w:rsidR="008004C6" w:rsidRDefault="008004C6" w:rsidP="00861BCB">
      <w:pPr>
        <w:spacing w:after="0" w:line="240" w:lineRule="auto"/>
        <w:ind w:left="360" w:right="90" w:hanging="360"/>
        <w:jc w:val="both"/>
        <w:rPr>
          <w:rStyle w:val="apple-style-span"/>
          <w:b/>
          <w:bCs/>
          <w:shd w:val="clear" w:color="auto" w:fill="C0C0C0"/>
        </w:rPr>
      </w:pPr>
    </w:p>
    <w:p w:rsidR="00D551DF" w:rsidRPr="00CD5312" w:rsidRDefault="00CD5312" w:rsidP="00481C9B">
      <w:pPr>
        <w:shd w:val="clear" w:color="auto" w:fill="A6A6A6"/>
        <w:spacing w:after="0" w:line="240" w:lineRule="auto"/>
        <w:ind w:left="360" w:right="90" w:hanging="360"/>
        <w:rPr>
          <w:rStyle w:val="apple-style-span"/>
          <w:b/>
          <w:bCs/>
          <w:color w:val="auto"/>
        </w:rPr>
      </w:pPr>
      <w:r>
        <w:rPr>
          <w:rStyle w:val="apple-style-span"/>
          <w:b/>
          <w:bCs/>
          <w:color w:val="auto"/>
        </w:rPr>
        <w:t>Fed EX, Memphis, TN</w:t>
      </w:r>
      <w:r>
        <w:rPr>
          <w:rStyle w:val="apple-style-span"/>
          <w:b/>
          <w:bCs/>
          <w:color w:val="auto"/>
        </w:rPr>
        <w:tab/>
      </w:r>
      <w:r>
        <w:rPr>
          <w:rStyle w:val="apple-style-span"/>
          <w:b/>
          <w:bCs/>
          <w:color w:val="auto"/>
        </w:rPr>
        <w:tab/>
      </w:r>
      <w:r>
        <w:rPr>
          <w:rStyle w:val="apple-style-span"/>
          <w:b/>
          <w:bCs/>
          <w:color w:val="auto"/>
        </w:rPr>
        <w:tab/>
      </w:r>
      <w:r>
        <w:rPr>
          <w:rStyle w:val="apple-style-span"/>
          <w:b/>
          <w:bCs/>
          <w:color w:val="auto"/>
        </w:rPr>
        <w:tab/>
      </w:r>
      <w:r w:rsidR="00D551DF" w:rsidRPr="00CD5312">
        <w:rPr>
          <w:rStyle w:val="apple-style-span"/>
          <w:b/>
          <w:bCs/>
          <w:color w:val="auto"/>
        </w:rPr>
        <w:t xml:space="preserve">                                                                 </w:t>
      </w:r>
      <w:r w:rsidR="008004C6" w:rsidRPr="00CD5312">
        <w:rPr>
          <w:rStyle w:val="apple-style-span"/>
          <w:b/>
          <w:bCs/>
          <w:color w:val="auto"/>
        </w:rPr>
        <w:t xml:space="preserve">                          Apr 13 – May 14</w:t>
      </w:r>
    </w:p>
    <w:p w:rsidR="00D551DF" w:rsidRPr="00CD5312" w:rsidRDefault="00D551DF" w:rsidP="00481C9B">
      <w:pPr>
        <w:shd w:val="clear" w:color="auto" w:fill="A6A6A6"/>
        <w:spacing w:after="0" w:line="240" w:lineRule="auto"/>
        <w:ind w:left="360" w:right="90" w:hanging="360"/>
        <w:rPr>
          <w:rStyle w:val="apple-style-span"/>
          <w:b/>
          <w:bCs/>
          <w:color w:val="auto"/>
        </w:rPr>
      </w:pPr>
      <w:r w:rsidRPr="00CD5312">
        <w:rPr>
          <w:rStyle w:val="apple-style-span"/>
          <w:b/>
          <w:bCs/>
          <w:color w:val="auto"/>
        </w:rPr>
        <w:t>UI Developer</w:t>
      </w:r>
    </w:p>
    <w:p w:rsidR="00D551DF" w:rsidRDefault="00D551DF" w:rsidP="00861BCB">
      <w:pPr>
        <w:spacing w:after="0" w:line="240" w:lineRule="auto"/>
        <w:ind w:left="360" w:right="90" w:hanging="360"/>
        <w:jc w:val="both"/>
      </w:pPr>
    </w:p>
    <w:p w:rsidR="00D551DF" w:rsidRPr="0068162C" w:rsidRDefault="00D551DF" w:rsidP="00861BCB">
      <w:pPr>
        <w:spacing w:after="0" w:line="240" w:lineRule="auto"/>
        <w:ind w:left="360" w:right="90" w:hanging="360"/>
        <w:jc w:val="both"/>
        <w:rPr>
          <w:u w:val="single"/>
        </w:rPr>
      </w:pPr>
      <w:r w:rsidRPr="0068162C">
        <w:rPr>
          <w:rStyle w:val="apple-style-span"/>
          <w:b/>
          <w:bCs/>
          <w:u w:val="single"/>
        </w:rPr>
        <w:t xml:space="preserve">Responsibilities: 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Involved in various phases of </w:t>
      </w:r>
      <w:r w:rsidRPr="00481C9B">
        <w:rPr>
          <w:rStyle w:val="apple-style-span"/>
          <w:b/>
          <w:kern w:val="0"/>
        </w:rPr>
        <w:t>Software Development Life Cycle (SDLC)</w:t>
      </w:r>
      <w:r w:rsidRPr="00481C9B">
        <w:rPr>
          <w:rStyle w:val="apple-style-span"/>
          <w:kern w:val="0"/>
        </w:rPr>
        <w:t xml:space="preserve"> of the application like Requirement gathering, Design, Analysis and Code development.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lastRenderedPageBreak/>
        <w:t xml:space="preserve">Designed dynamic and browser compatible pages using </w:t>
      </w:r>
      <w:r w:rsidRPr="00481C9B">
        <w:rPr>
          <w:rStyle w:val="apple-style-span"/>
          <w:b/>
          <w:kern w:val="0"/>
        </w:rPr>
        <w:t>HTML, DHTML, CSS, JQuery and JavaScript.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Responsible for creating the screens with table-less designs meeting </w:t>
      </w:r>
      <w:r w:rsidRPr="00481C9B">
        <w:rPr>
          <w:rStyle w:val="apple-style-span"/>
          <w:b/>
          <w:kern w:val="0"/>
        </w:rPr>
        <w:t>W3C</w:t>
      </w:r>
      <w:r w:rsidRPr="00481C9B">
        <w:rPr>
          <w:rStyle w:val="apple-style-span"/>
          <w:kern w:val="0"/>
        </w:rPr>
        <w:t xml:space="preserve"> standards.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Involved in extensive </w:t>
      </w:r>
      <w:r w:rsidRPr="00481C9B">
        <w:rPr>
          <w:rStyle w:val="apple-style-span"/>
          <w:b/>
          <w:kern w:val="0"/>
        </w:rPr>
        <w:t>HTML</w:t>
      </w:r>
      <w:r w:rsidRPr="00481C9B">
        <w:rPr>
          <w:rStyle w:val="apple-style-span"/>
          <w:kern w:val="0"/>
        </w:rPr>
        <w:t xml:space="preserve"> </w:t>
      </w:r>
      <w:r w:rsidRPr="00481C9B">
        <w:rPr>
          <w:rStyle w:val="apple-style-span"/>
          <w:b/>
          <w:kern w:val="0"/>
        </w:rPr>
        <w:t>coding</w:t>
      </w:r>
      <w:r w:rsidRPr="00481C9B">
        <w:rPr>
          <w:rStyle w:val="apple-style-span"/>
          <w:kern w:val="0"/>
        </w:rPr>
        <w:t xml:space="preserve">. </w:t>
      </w:r>
    </w:p>
    <w:p w:rsidR="00360A3A" w:rsidRPr="00481C9B" w:rsidRDefault="00360A3A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 Involved in designing the front end applications using web technologies like </w:t>
      </w:r>
      <w:r w:rsidRPr="00481C9B">
        <w:rPr>
          <w:rStyle w:val="apple-style-span"/>
          <w:b/>
          <w:kern w:val="0"/>
        </w:rPr>
        <w:t>HTML, XHTML, and CSS. Built Web</w:t>
      </w:r>
      <w:r w:rsidRPr="00481C9B">
        <w:rPr>
          <w:rStyle w:val="apple-style-span"/>
          <w:kern w:val="0"/>
        </w:rPr>
        <w:t xml:space="preserve"> pages those are more user interactive using </w:t>
      </w:r>
      <w:r w:rsidRPr="00481C9B">
        <w:rPr>
          <w:rStyle w:val="apple-style-span"/>
          <w:b/>
          <w:kern w:val="0"/>
        </w:rPr>
        <w:t>jQuery plugins, AJAX, JavaScript.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Responsible for developing the pages using </w:t>
      </w:r>
      <w:r w:rsidRPr="00481C9B">
        <w:rPr>
          <w:rStyle w:val="apple-style-span"/>
          <w:b/>
          <w:kern w:val="0"/>
        </w:rPr>
        <w:t>JQuery</w:t>
      </w:r>
      <w:r w:rsidRPr="00481C9B">
        <w:rPr>
          <w:rStyle w:val="apple-style-span"/>
          <w:kern w:val="0"/>
        </w:rPr>
        <w:t xml:space="preserve">, </w:t>
      </w:r>
      <w:r w:rsidRPr="00481C9B">
        <w:rPr>
          <w:rStyle w:val="apple-style-span"/>
          <w:b/>
          <w:kern w:val="0"/>
        </w:rPr>
        <w:t>AJAX</w:t>
      </w:r>
      <w:r w:rsidRPr="00481C9B">
        <w:rPr>
          <w:rStyle w:val="apple-style-span"/>
          <w:kern w:val="0"/>
        </w:rPr>
        <w:t xml:space="preserve">, and </w:t>
      </w:r>
      <w:r w:rsidRPr="00481C9B">
        <w:rPr>
          <w:rStyle w:val="apple-style-span"/>
          <w:b/>
          <w:kern w:val="0"/>
        </w:rPr>
        <w:t>JSON</w:t>
      </w:r>
      <w:r w:rsidRPr="00481C9B">
        <w:rPr>
          <w:rStyle w:val="apple-style-span"/>
          <w:kern w:val="0"/>
        </w:rPr>
        <w:t xml:space="preserve"> to parse on data on the frontend on the fly.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Designed </w:t>
      </w:r>
      <w:r w:rsidRPr="00481C9B">
        <w:rPr>
          <w:rStyle w:val="apple-style-span"/>
          <w:b/>
          <w:kern w:val="0"/>
        </w:rPr>
        <w:t>CSS</w:t>
      </w:r>
      <w:r w:rsidRPr="00481C9B">
        <w:rPr>
          <w:rStyle w:val="apple-style-span"/>
          <w:kern w:val="0"/>
        </w:rPr>
        <w:t xml:space="preserve"> based page layouts that are cross-browser compatible and standards-compliant.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Implemented chained select plug-in for </w:t>
      </w:r>
      <w:r w:rsidRPr="00481C9B">
        <w:rPr>
          <w:rStyle w:val="apple-style-span"/>
          <w:b/>
          <w:kern w:val="0"/>
        </w:rPr>
        <w:t>JQuery</w:t>
      </w:r>
      <w:r w:rsidRPr="00481C9B">
        <w:rPr>
          <w:rStyle w:val="apple-style-span"/>
          <w:kern w:val="0"/>
        </w:rPr>
        <w:t xml:space="preserve"> with JSON processing and callback feature, chain multiple selects with ease.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Applied industry best practices and standards when project requirements were lagging. 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>Implemented different validation control on the web-pages using JavaScript.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Involved in developing </w:t>
      </w:r>
      <w:r w:rsidRPr="00481C9B">
        <w:rPr>
          <w:rStyle w:val="apple-style-span"/>
          <w:b/>
          <w:kern w:val="0"/>
        </w:rPr>
        <w:t>HTML</w:t>
      </w:r>
      <w:r w:rsidRPr="00481C9B">
        <w:rPr>
          <w:rStyle w:val="apple-style-span"/>
          <w:kern w:val="0"/>
        </w:rPr>
        <w:t xml:space="preserve"> and </w:t>
      </w:r>
      <w:r w:rsidRPr="00481C9B">
        <w:rPr>
          <w:rStyle w:val="apple-style-span"/>
          <w:b/>
          <w:kern w:val="0"/>
        </w:rPr>
        <w:t>JavaScript</w:t>
      </w:r>
      <w:r w:rsidRPr="00481C9B">
        <w:rPr>
          <w:rStyle w:val="apple-style-span"/>
          <w:kern w:val="0"/>
        </w:rPr>
        <w:t xml:space="preserve"> for client side presentation and, data validation on the client side with in the forms. 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Developed Page layouts, Navigation and presented designs and concepts to the clients and the management to review. 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Involved in developing </w:t>
      </w:r>
      <w:r w:rsidRPr="00481C9B">
        <w:rPr>
          <w:rStyle w:val="apple-style-span"/>
          <w:b/>
          <w:kern w:val="0"/>
        </w:rPr>
        <w:t>XML, HTML</w:t>
      </w:r>
      <w:r w:rsidRPr="00481C9B">
        <w:rPr>
          <w:rStyle w:val="apple-style-span"/>
          <w:kern w:val="0"/>
        </w:rPr>
        <w:t xml:space="preserve">, and </w:t>
      </w:r>
      <w:r w:rsidRPr="00481C9B">
        <w:rPr>
          <w:rStyle w:val="apple-style-span"/>
          <w:b/>
          <w:kern w:val="0"/>
        </w:rPr>
        <w:t>JavaScript</w:t>
      </w:r>
      <w:r w:rsidRPr="00481C9B">
        <w:rPr>
          <w:rStyle w:val="apple-style-span"/>
          <w:kern w:val="0"/>
        </w:rPr>
        <w:t xml:space="preserve"> for client side presentation and, data validation on the client side with in the forms. 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Worked with the </w:t>
      </w:r>
      <w:r w:rsidRPr="00481C9B">
        <w:rPr>
          <w:rStyle w:val="apple-style-span"/>
          <w:b/>
          <w:kern w:val="0"/>
        </w:rPr>
        <w:t>QA</w:t>
      </w:r>
      <w:r w:rsidRPr="00481C9B">
        <w:rPr>
          <w:rStyle w:val="apple-style-span"/>
          <w:kern w:val="0"/>
        </w:rPr>
        <w:t xml:space="preserve"> team to fix the bugs, test the load, and performance checking.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Responsible to track different versions of files using </w:t>
      </w:r>
      <w:r w:rsidRPr="00481C9B">
        <w:rPr>
          <w:rStyle w:val="apple-style-span"/>
          <w:b/>
          <w:kern w:val="0"/>
        </w:rPr>
        <w:t>VSS</w:t>
      </w:r>
      <w:r w:rsidRPr="00481C9B">
        <w:rPr>
          <w:rStyle w:val="apple-style-span"/>
          <w:kern w:val="0"/>
        </w:rPr>
        <w:t>.</w:t>
      </w:r>
    </w:p>
    <w:p w:rsidR="00250FC8" w:rsidRPr="00481C9B" w:rsidRDefault="00250FC8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>Developed project by using Maven build tool to build and deployed application on Apache Tomcat server.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>Worked on cross browser compatibility issues and fix the bugs pertaining to various browsers.</w:t>
      </w:r>
    </w:p>
    <w:p w:rsidR="00D551DF" w:rsidRDefault="00D551DF" w:rsidP="00861BCB">
      <w:pPr>
        <w:spacing w:after="0" w:line="240" w:lineRule="auto"/>
        <w:ind w:left="360" w:right="90" w:hanging="360"/>
        <w:jc w:val="both"/>
      </w:pPr>
    </w:p>
    <w:p w:rsidR="00D551DF" w:rsidRDefault="00D551DF" w:rsidP="00861BCB">
      <w:pPr>
        <w:spacing w:after="0" w:line="240" w:lineRule="auto"/>
        <w:ind w:right="90"/>
        <w:jc w:val="both"/>
      </w:pPr>
      <w:r w:rsidRPr="0068162C">
        <w:rPr>
          <w:rStyle w:val="apple-style-span"/>
          <w:b/>
          <w:bCs/>
          <w:u w:val="single"/>
        </w:rPr>
        <w:t>Environment:</w:t>
      </w:r>
      <w:r>
        <w:rPr>
          <w:rStyle w:val="apple-style-span"/>
          <w:b/>
          <w:bCs/>
        </w:rPr>
        <w:t xml:space="preserve"> </w:t>
      </w:r>
      <w:r>
        <w:t>HTML, DHTML, CSS, AJAX, JavaScript, JQuery, XML, JSON, W3C, SVN, Dreamweaver, Microsoft FrontPage, Adobe Photoshop CS3 and Windows.</w:t>
      </w:r>
    </w:p>
    <w:p w:rsidR="00D551DF" w:rsidRDefault="00D551DF" w:rsidP="00861BCB">
      <w:pPr>
        <w:spacing w:after="0" w:line="240" w:lineRule="auto"/>
        <w:ind w:left="360" w:right="90" w:hanging="360"/>
        <w:jc w:val="both"/>
      </w:pPr>
    </w:p>
    <w:p w:rsidR="00D551DF" w:rsidRPr="00CD5312" w:rsidRDefault="00D551DF" w:rsidP="00481C9B">
      <w:pPr>
        <w:shd w:val="clear" w:color="auto" w:fill="A6A6A6"/>
        <w:spacing w:after="0" w:line="240" w:lineRule="auto"/>
        <w:ind w:left="360" w:right="90" w:hanging="360"/>
        <w:rPr>
          <w:rStyle w:val="apple-style-span"/>
          <w:b/>
          <w:bCs/>
          <w:color w:val="auto"/>
        </w:rPr>
      </w:pPr>
      <w:r w:rsidRPr="00CD5312">
        <w:rPr>
          <w:rStyle w:val="apple-style-span"/>
          <w:b/>
          <w:bCs/>
          <w:color w:val="auto"/>
        </w:rPr>
        <w:t>CSX Transportation, FL</w:t>
      </w:r>
      <w:r w:rsidRPr="00CD5312">
        <w:rPr>
          <w:rStyle w:val="apple-style-span"/>
          <w:b/>
          <w:bCs/>
          <w:color w:val="auto"/>
        </w:rPr>
        <w:tab/>
      </w:r>
      <w:r w:rsidRPr="00CD5312">
        <w:rPr>
          <w:rStyle w:val="apple-style-span"/>
          <w:b/>
          <w:bCs/>
          <w:color w:val="auto"/>
        </w:rPr>
        <w:tab/>
      </w:r>
      <w:r w:rsidRPr="00CD5312">
        <w:rPr>
          <w:rStyle w:val="apple-style-span"/>
          <w:b/>
          <w:bCs/>
          <w:color w:val="auto"/>
        </w:rPr>
        <w:tab/>
      </w:r>
      <w:r w:rsidRPr="00CD5312">
        <w:rPr>
          <w:rStyle w:val="apple-style-span"/>
          <w:b/>
          <w:bCs/>
          <w:color w:val="auto"/>
        </w:rPr>
        <w:tab/>
      </w:r>
      <w:r w:rsidRPr="00CD5312">
        <w:rPr>
          <w:rStyle w:val="apple-style-span"/>
          <w:b/>
          <w:bCs/>
          <w:color w:val="auto"/>
        </w:rPr>
        <w:tab/>
        <w:t xml:space="preserve">                   </w:t>
      </w:r>
      <w:r w:rsidRPr="00CD5312">
        <w:rPr>
          <w:rStyle w:val="apple-style-span"/>
          <w:b/>
          <w:bCs/>
          <w:color w:val="auto"/>
        </w:rPr>
        <w:tab/>
        <w:t xml:space="preserve">                              </w:t>
      </w:r>
      <w:r w:rsidR="00DB43B4">
        <w:rPr>
          <w:rStyle w:val="apple-style-span"/>
          <w:b/>
          <w:bCs/>
          <w:color w:val="auto"/>
        </w:rPr>
        <w:t xml:space="preserve">                          Oct.</w:t>
      </w:r>
      <w:bookmarkStart w:id="0" w:name="_GoBack"/>
      <w:bookmarkEnd w:id="0"/>
      <w:r w:rsidR="008004C6" w:rsidRPr="00CD5312">
        <w:rPr>
          <w:rStyle w:val="apple-style-span"/>
          <w:b/>
          <w:bCs/>
          <w:color w:val="auto"/>
        </w:rPr>
        <w:t xml:space="preserve"> 12 – Mar 13</w:t>
      </w:r>
    </w:p>
    <w:p w:rsidR="00D551DF" w:rsidRPr="00CD5312" w:rsidRDefault="00D551DF" w:rsidP="00481C9B">
      <w:pPr>
        <w:shd w:val="clear" w:color="auto" w:fill="A6A6A6"/>
        <w:spacing w:after="0" w:line="240" w:lineRule="auto"/>
        <w:ind w:left="360" w:right="90" w:hanging="360"/>
        <w:rPr>
          <w:rStyle w:val="apple-style-span"/>
          <w:b/>
          <w:bCs/>
          <w:color w:val="auto"/>
        </w:rPr>
      </w:pPr>
      <w:r w:rsidRPr="00CD5312">
        <w:rPr>
          <w:rStyle w:val="apple-style-span"/>
          <w:b/>
          <w:bCs/>
          <w:color w:val="auto"/>
        </w:rPr>
        <w:t>UI Developer</w:t>
      </w:r>
    </w:p>
    <w:p w:rsidR="00D551DF" w:rsidRDefault="00D551DF" w:rsidP="00861BCB">
      <w:pPr>
        <w:spacing w:after="0" w:line="240" w:lineRule="auto"/>
        <w:ind w:left="360" w:right="90" w:hanging="360"/>
        <w:jc w:val="both"/>
        <w:rPr>
          <w:b/>
          <w:bCs/>
        </w:rPr>
      </w:pPr>
    </w:p>
    <w:p w:rsidR="00D551DF" w:rsidRPr="0068162C" w:rsidRDefault="00D551DF" w:rsidP="00861BCB">
      <w:pPr>
        <w:spacing w:after="0" w:line="240" w:lineRule="auto"/>
        <w:ind w:left="360" w:right="90" w:hanging="360"/>
        <w:jc w:val="both"/>
        <w:rPr>
          <w:u w:val="single"/>
        </w:rPr>
      </w:pPr>
      <w:r w:rsidRPr="0068162C">
        <w:rPr>
          <w:rStyle w:val="apple-style-span"/>
          <w:b/>
          <w:bCs/>
          <w:u w:val="single"/>
        </w:rPr>
        <w:t>Responsibilities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Involved in designing and implementing </w:t>
      </w:r>
      <w:r w:rsidRPr="00481C9B">
        <w:rPr>
          <w:rStyle w:val="apple-style-span"/>
          <w:b/>
          <w:kern w:val="0"/>
        </w:rPr>
        <w:t>Web2.0</w:t>
      </w:r>
      <w:r w:rsidRPr="00481C9B">
        <w:rPr>
          <w:rStyle w:val="apple-style-span"/>
          <w:kern w:val="0"/>
        </w:rPr>
        <w:t xml:space="preserve"> Rich </w:t>
      </w:r>
      <w:r w:rsidRPr="00481C9B">
        <w:rPr>
          <w:rStyle w:val="apple-style-span"/>
          <w:b/>
          <w:kern w:val="0"/>
        </w:rPr>
        <w:t>UI</w:t>
      </w:r>
      <w:r w:rsidRPr="00481C9B">
        <w:rPr>
          <w:rStyle w:val="apple-style-span"/>
          <w:kern w:val="0"/>
        </w:rPr>
        <w:t xml:space="preserve"> for the Self-service Application using </w:t>
      </w:r>
      <w:r w:rsidRPr="00481C9B">
        <w:rPr>
          <w:rStyle w:val="apple-style-span"/>
          <w:b/>
          <w:kern w:val="0"/>
        </w:rPr>
        <w:t>JQuery</w:t>
      </w:r>
      <w:r w:rsidRPr="00481C9B">
        <w:rPr>
          <w:rStyle w:val="apple-style-span"/>
          <w:kern w:val="0"/>
        </w:rPr>
        <w:t xml:space="preserve"> </w:t>
      </w:r>
      <w:r w:rsidRPr="00481C9B">
        <w:rPr>
          <w:rStyle w:val="apple-style-span"/>
          <w:b/>
          <w:kern w:val="0"/>
        </w:rPr>
        <w:t>AJAX</w:t>
      </w:r>
      <w:r w:rsidRPr="00481C9B">
        <w:rPr>
          <w:rStyle w:val="apple-style-span"/>
          <w:kern w:val="0"/>
        </w:rPr>
        <w:t xml:space="preserve"> </w:t>
      </w:r>
      <w:r w:rsidRPr="00481C9B">
        <w:rPr>
          <w:rStyle w:val="apple-style-span"/>
          <w:b/>
          <w:kern w:val="0"/>
        </w:rPr>
        <w:t>framework</w:t>
      </w:r>
      <w:r w:rsidRPr="00481C9B">
        <w:rPr>
          <w:rStyle w:val="apple-style-span"/>
          <w:kern w:val="0"/>
        </w:rPr>
        <w:t xml:space="preserve"> and </w:t>
      </w:r>
      <w:r w:rsidRPr="00481C9B">
        <w:rPr>
          <w:rStyle w:val="apple-style-span"/>
          <w:b/>
          <w:kern w:val="0"/>
        </w:rPr>
        <w:t>Widget</w:t>
      </w:r>
      <w:r w:rsidRPr="00481C9B">
        <w:rPr>
          <w:rStyle w:val="apple-style-span"/>
          <w:kern w:val="0"/>
        </w:rPr>
        <w:t xml:space="preserve"> based </w:t>
      </w:r>
      <w:r w:rsidRPr="00481C9B">
        <w:rPr>
          <w:rStyle w:val="apple-style-span"/>
          <w:b/>
          <w:kern w:val="0"/>
        </w:rPr>
        <w:t>JavaScript</w:t>
      </w:r>
      <w:r w:rsidRPr="00481C9B">
        <w:rPr>
          <w:rStyle w:val="apple-style-span"/>
          <w:kern w:val="0"/>
        </w:rPr>
        <w:t xml:space="preserve"> programmed model.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Followed the </w:t>
      </w:r>
      <w:r w:rsidRPr="00481C9B">
        <w:rPr>
          <w:rStyle w:val="apple-style-span"/>
          <w:b/>
          <w:kern w:val="0"/>
        </w:rPr>
        <w:t>Agile</w:t>
      </w:r>
      <w:r w:rsidRPr="00481C9B">
        <w:rPr>
          <w:rStyle w:val="apple-style-span"/>
          <w:kern w:val="0"/>
        </w:rPr>
        <w:t xml:space="preserve"> and </w:t>
      </w:r>
      <w:r w:rsidRPr="00481C9B">
        <w:rPr>
          <w:rStyle w:val="apple-style-span"/>
          <w:b/>
          <w:kern w:val="0"/>
        </w:rPr>
        <w:t>Scrum</w:t>
      </w:r>
      <w:r w:rsidRPr="00481C9B">
        <w:rPr>
          <w:rStyle w:val="apple-style-span"/>
          <w:kern w:val="0"/>
        </w:rPr>
        <w:t xml:space="preserve"> development methodologies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Rendered </w:t>
      </w:r>
      <w:r w:rsidRPr="00481C9B">
        <w:rPr>
          <w:rStyle w:val="apple-style-span"/>
          <w:b/>
          <w:kern w:val="0"/>
        </w:rPr>
        <w:t>HTML from XML stream using XSLT</w:t>
      </w:r>
      <w:r w:rsidRPr="00481C9B">
        <w:rPr>
          <w:rStyle w:val="apple-style-span"/>
          <w:kern w:val="0"/>
        </w:rPr>
        <w:t xml:space="preserve"> as per the business </w:t>
      </w:r>
      <w:r w:rsidRPr="00481C9B">
        <w:rPr>
          <w:rStyle w:val="apple-style-span"/>
          <w:b/>
          <w:kern w:val="0"/>
        </w:rPr>
        <w:t>logic</w:t>
      </w:r>
      <w:r w:rsidRPr="00481C9B">
        <w:rPr>
          <w:rStyle w:val="apple-style-span"/>
          <w:kern w:val="0"/>
        </w:rPr>
        <w:t xml:space="preserve"> for different widgets.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b/>
          <w:kern w:val="0"/>
        </w:rPr>
      </w:pPr>
      <w:r w:rsidRPr="00481C9B">
        <w:rPr>
          <w:rStyle w:val="apple-style-span"/>
          <w:kern w:val="0"/>
        </w:rPr>
        <w:t xml:space="preserve">Developed screen functionality using </w:t>
      </w:r>
      <w:r w:rsidRPr="00481C9B">
        <w:rPr>
          <w:rStyle w:val="apple-style-span"/>
          <w:b/>
          <w:kern w:val="0"/>
        </w:rPr>
        <w:t>HTML, CSS, JavaScript and JQUERY.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Generated </w:t>
      </w:r>
      <w:r w:rsidRPr="00481C9B">
        <w:rPr>
          <w:rStyle w:val="apple-style-span"/>
          <w:b/>
          <w:kern w:val="0"/>
        </w:rPr>
        <w:t>UI</w:t>
      </w:r>
      <w:r w:rsidRPr="00481C9B">
        <w:rPr>
          <w:rStyle w:val="apple-style-span"/>
          <w:kern w:val="0"/>
        </w:rPr>
        <w:t xml:space="preserve"> mock-ups from paper-and-pencil concepts to high-fidelity prototypes that convey the interaction model using </w:t>
      </w:r>
      <w:r w:rsidRPr="00481C9B">
        <w:rPr>
          <w:rStyle w:val="apple-style-span"/>
          <w:b/>
          <w:kern w:val="0"/>
        </w:rPr>
        <w:t>HTML, CSS</w:t>
      </w:r>
      <w:r w:rsidRPr="00481C9B">
        <w:rPr>
          <w:rStyle w:val="apple-style-span"/>
          <w:kern w:val="0"/>
        </w:rPr>
        <w:t xml:space="preserve"> and </w:t>
      </w:r>
      <w:r w:rsidRPr="00481C9B">
        <w:rPr>
          <w:rStyle w:val="apple-style-span"/>
          <w:b/>
          <w:kern w:val="0"/>
        </w:rPr>
        <w:t>JavaScript</w:t>
      </w:r>
      <w:r w:rsidRPr="00481C9B">
        <w:rPr>
          <w:rStyle w:val="apple-style-span"/>
          <w:kern w:val="0"/>
        </w:rPr>
        <w:t>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Used </w:t>
      </w:r>
      <w:r w:rsidRPr="00481C9B">
        <w:rPr>
          <w:rStyle w:val="apple-style-span"/>
          <w:b/>
          <w:kern w:val="0"/>
        </w:rPr>
        <w:t>JQuery</w:t>
      </w:r>
      <w:r w:rsidRPr="00481C9B">
        <w:rPr>
          <w:rStyle w:val="apple-style-span"/>
          <w:kern w:val="0"/>
        </w:rPr>
        <w:t xml:space="preserve"> core library functions for the logical implementation part at client side for all the application.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Developed client side validation code using </w:t>
      </w:r>
      <w:r w:rsidRPr="00481C9B">
        <w:rPr>
          <w:rStyle w:val="apple-style-span"/>
          <w:b/>
          <w:kern w:val="0"/>
        </w:rPr>
        <w:t>JavaScript</w:t>
      </w:r>
      <w:r w:rsidRPr="00481C9B">
        <w:rPr>
          <w:rStyle w:val="apple-style-span"/>
          <w:kern w:val="0"/>
        </w:rPr>
        <w:t xml:space="preserve"> and </w:t>
      </w:r>
      <w:r w:rsidRPr="00481C9B">
        <w:rPr>
          <w:rStyle w:val="apple-style-span"/>
          <w:b/>
          <w:kern w:val="0"/>
        </w:rPr>
        <w:t>JQuery</w:t>
      </w:r>
      <w:r w:rsidRPr="00481C9B">
        <w:rPr>
          <w:rStyle w:val="apple-style-span"/>
          <w:kern w:val="0"/>
        </w:rPr>
        <w:t>. 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Involved in developing </w:t>
      </w:r>
      <w:r w:rsidRPr="00481C9B">
        <w:rPr>
          <w:rStyle w:val="apple-style-span"/>
          <w:b/>
          <w:kern w:val="0"/>
        </w:rPr>
        <w:t>HTML</w:t>
      </w:r>
      <w:r w:rsidRPr="00481C9B">
        <w:rPr>
          <w:rStyle w:val="apple-style-span"/>
          <w:kern w:val="0"/>
        </w:rPr>
        <w:t xml:space="preserve"> and JavaScript for client side presentation and, data validation on the client side with in the forms. 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Designed page – layouts using Dreamweaver and banner using </w:t>
      </w:r>
      <w:r w:rsidRPr="00481C9B">
        <w:rPr>
          <w:rStyle w:val="apple-style-span"/>
          <w:b/>
          <w:kern w:val="0"/>
        </w:rPr>
        <w:t>Adobe Flash</w:t>
      </w:r>
      <w:r w:rsidRPr="00481C9B">
        <w:rPr>
          <w:rStyle w:val="apple-style-span"/>
          <w:kern w:val="0"/>
        </w:rPr>
        <w:t>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>Involved in implementing java rendering framework which manages the pages on the server side.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Involved in developing the Validations across the application using </w:t>
      </w:r>
      <w:r w:rsidRPr="00481C9B">
        <w:rPr>
          <w:rStyle w:val="apple-style-span"/>
          <w:b/>
          <w:kern w:val="0"/>
        </w:rPr>
        <w:t>JQuery</w:t>
      </w:r>
      <w:r w:rsidRPr="00481C9B">
        <w:rPr>
          <w:rStyle w:val="apple-style-span"/>
          <w:kern w:val="0"/>
        </w:rPr>
        <w:t xml:space="preserve"> Validator plug in.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Participated in defect review meetings with the team members using </w:t>
      </w:r>
      <w:r w:rsidRPr="00481C9B">
        <w:rPr>
          <w:rStyle w:val="apple-style-span"/>
          <w:b/>
          <w:kern w:val="0"/>
        </w:rPr>
        <w:t>Bugzilla</w:t>
      </w:r>
      <w:r w:rsidRPr="00481C9B">
        <w:rPr>
          <w:rStyle w:val="apple-style-span"/>
          <w:kern w:val="0"/>
        </w:rPr>
        <w:t xml:space="preserve">, Firebug, and Google’s element inspector.  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>Involved in implementing the UI to support all the major browsers.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>Worked with partners and clients at every stage of implementation of the integration, for instance to gather requirements, finalize analysis, review completed implementation, UAT and sign-off.</w:t>
      </w:r>
    </w:p>
    <w:p w:rsidR="00D551DF" w:rsidRDefault="00D551DF" w:rsidP="00861BCB">
      <w:pPr>
        <w:spacing w:after="0" w:line="240" w:lineRule="auto"/>
        <w:ind w:left="360" w:right="90" w:hanging="360"/>
        <w:jc w:val="both"/>
        <w:rPr>
          <w:b/>
          <w:bCs/>
        </w:rPr>
      </w:pPr>
    </w:p>
    <w:p w:rsidR="00D551DF" w:rsidRDefault="00D551DF" w:rsidP="00861BCB">
      <w:pPr>
        <w:spacing w:after="0" w:line="240" w:lineRule="auto"/>
        <w:ind w:left="360" w:right="90" w:hanging="360"/>
        <w:jc w:val="both"/>
      </w:pPr>
      <w:r w:rsidRPr="0068162C">
        <w:rPr>
          <w:rStyle w:val="apple-style-span"/>
          <w:b/>
          <w:bCs/>
          <w:u w:val="single"/>
        </w:rPr>
        <w:t>Environment:</w:t>
      </w:r>
      <w:r>
        <w:rPr>
          <w:rStyle w:val="apple-style-span"/>
          <w:b/>
          <w:bCs/>
        </w:rPr>
        <w:t xml:space="preserve"> </w:t>
      </w:r>
      <w:r>
        <w:t>HTML, CSS, JavaScript, JQUERY, AJAX, XML, Dreamweaver, Adobe Flash, agile and Windows.</w:t>
      </w:r>
    </w:p>
    <w:p w:rsidR="00D551DF" w:rsidRDefault="00D551DF" w:rsidP="00861BCB">
      <w:pPr>
        <w:spacing w:after="0" w:line="240" w:lineRule="auto"/>
        <w:ind w:left="360" w:right="90" w:hanging="360"/>
        <w:jc w:val="both"/>
        <w:rPr>
          <w:rStyle w:val="apple-style-span"/>
          <w:b/>
          <w:bCs/>
          <w:lang w:val="fr-FR"/>
        </w:rPr>
      </w:pPr>
      <w:r>
        <w:rPr>
          <w:rStyle w:val="apple-style-span"/>
          <w:b/>
          <w:bCs/>
          <w:lang w:val="fr-FR"/>
        </w:rPr>
        <w:tab/>
      </w:r>
      <w:r>
        <w:rPr>
          <w:rStyle w:val="apple-style-span"/>
          <w:b/>
          <w:bCs/>
          <w:lang w:val="fr-FR"/>
        </w:rPr>
        <w:tab/>
      </w:r>
      <w:r>
        <w:rPr>
          <w:rStyle w:val="apple-style-span"/>
          <w:b/>
          <w:bCs/>
          <w:lang w:val="fr-FR"/>
        </w:rPr>
        <w:tab/>
      </w:r>
    </w:p>
    <w:p w:rsidR="00D551DF" w:rsidRPr="00CD5312" w:rsidRDefault="00D551DF" w:rsidP="00481C9B">
      <w:pPr>
        <w:shd w:val="clear" w:color="auto" w:fill="A6A6A6"/>
        <w:spacing w:after="0" w:line="240" w:lineRule="auto"/>
        <w:ind w:left="360" w:right="90" w:hanging="360"/>
        <w:rPr>
          <w:rStyle w:val="apple-style-span"/>
          <w:b/>
          <w:bCs/>
          <w:color w:val="auto"/>
        </w:rPr>
      </w:pPr>
      <w:r w:rsidRPr="00CD5312">
        <w:rPr>
          <w:rStyle w:val="apple-style-span"/>
          <w:b/>
          <w:bCs/>
          <w:color w:val="auto"/>
        </w:rPr>
        <w:t xml:space="preserve">ABN Amro Bank, India                                                                                                                                              </w:t>
      </w:r>
      <w:r w:rsidR="008004C6" w:rsidRPr="00CD5312">
        <w:rPr>
          <w:rStyle w:val="apple-style-span"/>
          <w:b/>
          <w:bCs/>
          <w:color w:val="auto"/>
        </w:rPr>
        <w:t xml:space="preserve">    Aug 1</w:t>
      </w:r>
      <w:r w:rsidR="00DB43B4">
        <w:rPr>
          <w:rStyle w:val="apple-style-span"/>
          <w:b/>
          <w:bCs/>
          <w:color w:val="auto"/>
        </w:rPr>
        <w:t>0</w:t>
      </w:r>
      <w:r w:rsidR="00DB43B4">
        <w:rPr>
          <w:rStyle w:val="apple-style-span"/>
          <w:b/>
          <w:bCs/>
          <w:color w:val="auto"/>
        </w:rPr>
        <w:softHyphen/>
        <w:t>– Sep</w:t>
      </w:r>
      <w:r w:rsidR="008004C6" w:rsidRPr="00CD5312">
        <w:rPr>
          <w:rStyle w:val="apple-style-span"/>
          <w:b/>
          <w:bCs/>
          <w:color w:val="auto"/>
        </w:rPr>
        <w:t xml:space="preserve"> </w:t>
      </w:r>
      <w:r w:rsidRPr="00CD5312">
        <w:rPr>
          <w:rStyle w:val="apple-style-span"/>
          <w:b/>
          <w:bCs/>
          <w:color w:val="auto"/>
        </w:rPr>
        <w:t>1</w:t>
      </w:r>
      <w:r w:rsidR="008004C6" w:rsidRPr="00CD5312">
        <w:rPr>
          <w:rStyle w:val="apple-style-span"/>
          <w:b/>
          <w:bCs/>
          <w:color w:val="auto"/>
        </w:rPr>
        <w:t>2</w:t>
      </w:r>
    </w:p>
    <w:p w:rsidR="00D551DF" w:rsidRPr="00CD5312" w:rsidRDefault="00D551DF" w:rsidP="00481C9B">
      <w:pPr>
        <w:shd w:val="clear" w:color="auto" w:fill="A6A6A6"/>
        <w:spacing w:after="0" w:line="240" w:lineRule="auto"/>
        <w:ind w:left="360" w:right="90" w:hanging="360"/>
        <w:rPr>
          <w:rStyle w:val="apple-style-span"/>
          <w:b/>
          <w:bCs/>
          <w:color w:val="auto"/>
        </w:rPr>
      </w:pPr>
      <w:r w:rsidRPr="00CD5312">
        <w:rPr>
          <w:rStyle w:val="apple-style-span"/>
          <w:b/>
          <w:bCs/>
          <w:color w:val="auto"/>
        </w:rPr>
        <w:t>Web Developer</w:t>
      </w:r>
    </w:p>
    <w:p w:rsidR="00D551DF" w:rsidRDefault="00D551DF" w:rsidP="00861BCB">
      <w:pPr>
        <w:spacing w:after="0" w:line="240" w:lineRule="auto"/>
        <w:ind w:left="360" w:right="90" w:hanging="360"/>
        <w:jc w:val="both"/>
        <w:outlineLvl w:val="0"/>
        <w:rPr>
          <w:b/>
          <w:bCs/>
        </w:rPr>
      </w:pPr>
    </w:p>
    <w:p w:rsidR="00D551DF" w:rsidRPr="0068162C" w:rsidRDefault="00D551DF" w:rsidP="00861BCB">
      <w:pPr>
        <w:spacing w:after="0" w:line="240" w:lineRule="auto"/>
        <w:ind w:left="360" w:right="90" w:hanging="360"/>
        <w:jc w:val="both"/>
        <w:outlineLvl w:val="0"/>
        <w:rPr>
          <w:rStyle w:val="apple-style-span"/>
          <w:b/>
          <w:bCs/>
          <w:u w:val="single"/>
        </w:rPr>
      </w:pPr>
      <w:r w:rsidRPr="0068162C">
        <w:rPr>
          <w:rStyle w:val="apple-style-span"/>
          <w:b/>
          <w:bCs/>
          <w:u w:val="single"/>
        </w:rPr>
        <w:t>Responsibilities: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Closely worked with business system analyst to understand the requirements to ensure that right set of </w:t>
      </w:r>
      <w:r w:rsidRPr="00481C9B">
        <w:rPr>
          <w:rStyle w:val="apple-style-span"/>
          <w:b/>
          <w:kern w:val="0"/>
        </w:rPr>
        <w:t>UI</w:t>
      </w:r>
      <w:r w:rsidRPr="00481C9B">
        <w:rPr>
          <w:rStyle w:val="apple-style-span"/>
          <w:kern w:val="0"/>
        </w:rPr>
        <w:t xml:space="preserve"> modules been built.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Developed web pages and components using </w:t>
      </w:r>
      <w:r w:rsidRPr="00481C9B">
        <w:rPr>
          <w:rStyle w:val="apple-style-span"/>
          <w:b/>
          <w:kern w:val="0"/>
        </w:rPr>
        <w:t>HTML</w:t>
      </w:r>
      <w:r w:rsidRPr="00481C9B">
        <w:rPr>
          <w:rStyle w:val="apple-style-span"/>
          <w:kern w:val="0"/>
        </w:rPr>
        <w:t xml:space="preserve"> and </w:t>
      </w:r>
      <w:r w:rsidRPr="00481C9B">
        <w:rPr>
          <w:rStyle w:val="apple-style-span"/>
          <w:b/>
          <w:kern w:val="0"/>
        </w:rPr>
        <w:t>CSS</w:t>
      </w:r>
      <w:r w:rsidRPr="00481C9B">
        <w:rPr>
          <w:rStyle w:val="apple-style-span"/>
          <w:kern w:val="0"/>
        </w:rPr>
        <w:t xml:space="preserve"> and </w:t>
      </w:r>
      <w:r w:rsidRPr="00481C9B">
        <w:rPr>
          <w:rStyle w:val="apple-style-span"/>
          <w:b/>
          <w:kern w:val="0"/>
        </w:rPr>
        <w:t>JavaScript</w:t>
      </w:r>
      <w:r w:rsidRPr="00481C9B">
        <w:rPr>
          <w:rStyle w:val="apple-style-span"/>
          <w:kern w:val="0"/>
        </w:rPr>
        <w:t>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>Created business classes and base objects.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Utilized JavaScript and </w:t>
      </w:r>
      <w:r w:rsidRPr="00481C9B">
        <w:rPr>
          <w:rStyle w:val="apple-style-span"/>
          <w:b/>
          <w:kern w:val="0"/>
        </w:rPr>
        <w:t>JQuery</w:t>
      </w:r>
      <w:r w:rsidRPr="00481C9B">
        <w:rPr>
          <w:rStyle w:val="apple-style-span"/>
          <w:kern w:val="0"/>
        </w:rPr>
        <w:t xml:space="preserve"> to improve overall design and </w:t>
      </w:r>
      <w:r w:rsidRPr="00481C9B">
        <w:rPr>
          <w:rStyle w:val="apple-style-span"/>
          <w:b/>
          <w:kern w:val="0"/>
        </w:rPr>
        <w:t>UI</w:t>
      </w:r>
      <w:r w:rsidRPr="00481C9B">
        <w:rPr>
          <w:rStyle w:val="apple-style-span"/>
          <w:kern w:val="0"/>
        </w:rPr>
        <w:t xml:space="preserve"> of campaign websites.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Worked alongside backend Java programmers to troubleshoot </w:t>
      </w:r>
      <w:r w:rsidRPr="00481C9B">
        <w:rPr>
          <w:rStyle w:val="apple-style-span"/>
          <w:b/>
          <w:kern w:val="0"/>
        </w:rPr>
        <w:t>Java Script</w:t>
      </w:r>
      <w:r w:rsidRPr="00481C9B">
        <w:rPr>
          <w:rStyle w:val="apple-style-span"/>
          <w:kern w:val="0"/>
        </w:rPr>
        <w:t xml:space="preserve"> related issues with </w:t>
      </w:r>
      <w:r w:rsidRPr="00481C9B">
        <w:rPr>
          <w:rStyle w:val="apple-style-span"/>
          <w:b/>
          <w:kern w:val="0"/>
        </w:rPr>
        <w:t>front-end</w:t>
      </w:r>
      <w:r w:rsidRPr="00481C9B">
        <w:rPr>
          <w:rStyle w:val="apple-style-span"/>
          <w:kern w:val="0"/>
        </w:rPr>
        <w:t xml:space="preserve"> connectivity.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Extracted data in </w:t>
      </w:r>
      <w:r w:rsidRPr="00481C9B">
        <w:rPr>
          <w:rStyle w:val="apple-style-span"/>
          <w:b/>
          <w:kern w:val="0"/>
        </w:rPr>
        <w:t>UI</w:t>
      </w:r>
      <w:r w:rsidRPr="00481C9B">
        <w:rPr>
          <w:rStyle w:val="apple-style-span"/>
          <w:kern w:val="0"/>
        </w:rPr>
        <w:t xml:space="preserve"> for different clients using </w:t>
      </w:r>
      <w:r w:rsidRPr="00481C9B">
        <w:rPr>
          <w:rStyle w:val="apple-style-span"/>
          <w:b/>
          <w:kern w:val="0"/>
        </w:rPr>
        <w:t>JSON</w:t>
      </w:r>
      <w:r w:rsidRPr="00481C9B">
        <w:rPr>
          <w:rStyle w:val="apple-style-span"/>
          <w:kern w:val="0"/>
        </w:rPr>
        <w:t xml:space="preserve"> format.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Implemented client-side validations using </w:t>
      </w:r>
      <w:r w:rsidRPr="00481C9B">
        <w:rPr>
          <w:rStyle w:val="apple-style-span"/>
          <w:b/>
          <w:kern w:val="0"/>
        </w:rPr>
        <w:t>JavaScript</w:t>
      </w:r>
      <w:r w:rsidRPr="00481C9B">
        <w:rPr>
          <w:rStyle w:val="apple-style-span"/>
          <w:kern w:val="0"/>
        </w:rPr>
        <w:t>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 xml:space="preserve">Implemented </w:t>
      </w:r>
      <w:r w:rsidRPr="00481C9B">
        <w:rPr>
          <w:rStyle w:val="apple-style-span"/>
          <w:b/>
          <w:kern w:val="0"/>
        </w:rPr>
        <w:t>AJAX</w:t>
      </w:r>
      <w:r w:rsidRPr="00481C9B">
        <w:rPr>
          <w:rStyle w:val="apple-style-span"/>
          <w:kern w:val="0"/>
        </w:rPr>
        <w:t xml:space="preserve"> to speed up web application Used Web Developer, Firebug, and IE developer toolbar for debugging and browser compatibility.</w:t>
      </w:r>
    </w:p>
    <w:p w:rsidR="00D551DF" w:rsidRPr="00481C9B" w:rsidRDefault="00D551DF" w:rsidP="00861BCB">
      <w:pPr>
        <w:pStyle w:val="ColorfulList-Accent110"/>
        <w:numPr>
          <w:ilvl w:val="0"/>
          <w:numId w:val="28"/>
        </w:numPr>
        <w:suppressAutoHyphens w:val="0"/>
        <w:spacing w:after="0" w:line="240" w:lineRule="auto"/>
        <w:ind w:left="360" w:right="90"/>
        <w:jc w:val="both"/>
        <w:outlineLvl w:val="0"/>
        <w:rPr>
          <w:rStyle w:val="apple-style-span"/>
          <w:kern w:val="0"/>
        </w:rPr>
      </w:pPr>
      <w:r w:rsidRPr="00481C9B">
        <w:rPr>
          <w:rStyle w:val="apple-style-span"/>
          <w:kern w:val="0"/>
        </w:rPr>
        <w:t>Participated in maintenance and production support.</w:t>
      </w:r>
    </w:p>
    <w:p w:rsidR="00D551DF" w:rsidRDefault="00D551DF" w:rsidP="00861BCB">
      <w:pPr>
        <w:tabs>
          <w:tab w:val="left" w:pos="900"/>
        </w:tabs>
        <w:spacing w:after="0" w:line="240" w:lineRule="auto"/>
        <w:ind w:left="360" w:right="90" w:hanging="360"/>
        <w:jc w:val="both"/>
      </w:pPr>
      <w:r w:rsidRPr="0068162C">
        <w:rPr>
          <w:rStyle w:val="apple-style-span"/>
          <w:b/>
          <w:bCs/>
          <w:u w:val="single"/>
        </w:rPr>
        <w:t>Environment:</w:t>
      </w:r>
      <w:r>
        <w:rPr>
          <w:rStyle w:val="apple-style-span"/>
          <w:b/>
          <w:bCs/>
        </w:rPr>
        <w:t xml:space="preserve"> </w:t>
      </w:r>
      <w:r>
        <w:t>HTML, CSS, JavaScript, JQuery, AJAX, JSON, Firebug and Windows.</w:t>
      </w:r>
    </w:p>
    <w:sectPr w:rsidR="00D551DF" w:rsidSect="00861BCB">
      <w:pgSz w:w="12240" w:h="15840"/>
      <w:pgMar w:top="450" w:right="54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215" w:rsidRDefault="001D2215">
      <w:pPr>
        <w:spacing w:after="0" w:line="240" w:lineRule="auto"/>
      </w:pPr>
      <w:r>
        <w:separator/>
      </w:r>
    </w:p>
  </w:endnote>
  <w:endnote w:type="continuationSeparator" w:id="0">
    <w:p w:rsidR="001D2215" w:rsidRDefault="001D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215" w:rsidRDefault="001D2215">
      <w:pPr>
        <w:spacing w:after="0" w:line="240" w:lineRule="auto"/>
      </w:pPr>
      <w:r>
        <w:separator/>
      </w:r>
    </w:p>
  </w:footnote>
  <w:footnote w:type="continuationSeparator" w:id="0">
    <w:p w:rsidR="001D2215" w:rsidRDefault="001D2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94EE873"/>
    <w:lvl w:ilvl="0" w:tplc="32BE141E">
      <w:numFmt w:val="decimal"/>
      <w:lvlText w:val=""/>
      <w:lvlJc w:val="left"/>
    </w:lvl>
    <w:lvl w:ilvl="1" w:tplc="375E7E6C">
      <w:numFmt w:val="decimal"/>
      <w:lvlText w:val=""/>
      <w:lvlJc w:val="left"/>
    </w:lvl>
    <w:lvl w:ilvl="2" w:tplc="6E8A437E">
      <w:numFmt w:val="decimal"/>
      <w:lvlText w:val=""/>
      <w:lvlJc w:val="left"/>
    </w:lvl>
    <w:lvl w:ilvl="3" w:tplc="C3E4A0AC">
      <w:numFmt w:val="decimal"/>
      <w:lvlText w:val=""/>
      <w:lvlJc w:val="left"/>
    </w:lvl>
    <w:lvl w:ilvl="4" w:tplc="975E81E4">
      <w:numFmt w:val="decimal"/>
      <w:lvlText w:val=""/>
      <w:lvlJc w:val="left"/>
    </w:lvl>
    <w:lvl w:ilvl="5" w:tplc="9A7ABFB0">
      <w:numFmt w:val="decimal"/>
      <w:lvlText w:val=""/>
      <w:lvlJc w:val="left"/>
    </w:lvl>
    <w:lvl w:ilvl="6" w:tplc="378086AA">
      <w:numFmt w:val="decimal"/>
      <w:lvlText w:val=""/>
      <w:lvlJc w:val="left"/>
    </w:lvl>
    <w:lvl w:ilvl="7" w:tplc="BFC8FFB8">
      <w:numFmt w:val="decimal"/>
      <w:lvlText w:val=""/>
      <w:lvlJc w:val="left"/>
    </w:lvl>
    <w:lvl w:ilvl="8" w:tplc="C35057E8">
      <w:numFmt w:val="decimal"/>
      <w:lvlText w:val=""/>
      <w:lvlJc w:val="left"/>
    </w:lvl>
  </w:abstractNum>
  <w:abstractNum w:abstractNumId="1">
    <w:nsid w:val="00000002"/>
    <w:multiLevelType w:val="hybridMultilevel"/>
    <w:tmpl w:val="894EE875"/>
    <w:lvl w:ilvl="0" w:tplc="23F283EA">
      <w:numFmt w:val="decimal"/>
      <w:lvlText w:val=""/>
      <w:lvlJc w:val="left"/>
    </w:lvl>
    <w:lvl w:ilvl="1" w:tplc="44E0B624">
      <w:numFmt w:val="decimal"/>
      <w:lvlText w:val=""/>
      <w:lvlJc w:val="left"/>
    </w:lvl>
    <w:lvl w:ilvl="2" w:tplc="1360C008">
      <w:numFmt w:val="decimal"/>
      <w:lvlText w:val=""/>
      <w:lvlJc w:val="left"/>
    </w:lvl>
    <w:lvl w:ilvl="3" w:tplc="706C677A">
      <w:numFmt w:val="decimal"/>
      <w:lvlText w:val=""/>
      <w:lvlJc w:val="left"/>
    </w:lvl>
    <w:lvl w:ilvl="4" w:tplc="14E87970">
      <w:numFmt w:val="decimal"/>
      <w:lvlText w:val=""/>
      <w:lvlJc w:val="left"/>
    </w:lvl>
    <w:lvl w:ilvl="5" w:tplc="552CDEEA">
      <w:numFmt w:val="decimal"/>
      <w:lvlText w:val=""/>
      <w:lvlJc w:val="left"/>
    </w:lvl>
    <w:lvl w:ilvl="6" w:tplc="6A2C9D44">
      <w:numFmt w:val="decimal"/>
      <w:lvlText w:val=""/>
      <w:lvlJc w:val="left"/>
    </w:lvl>
    <w:lvl w:ilvl="7" w:tplc="E44CD7EC">
      <w:numFmt w:val="decimal"/>
      <w:lvlText w:val=""/>
      <w:lvlJc w:val="left"/>
    </w:lvl>
    <w:lvl w:ilvl="8" w:tplc="FE08092A">
      <w:numFmt w:val="decimal"/>
      <w:lvlText w:val=""/>
      <w:lvlJc w:val="left"/>
    </w:lvl>
  </w:abstractNum>
  <w:abstractNum w:abstractNumId="2">
    <w:nsid w:val="00000003"/>
    <w:multiLevelType w:val="hybridMultilevel"/>
    <w:tmpl w:val="894EE875"/>
    <w:lvl w:ilvl="0" w:tplc="0C6A9A78">
      <w:numFmt w:val="decimal"/>
      <w:lvlText w:val=""/>
      <w:lvlJc w:val="left"/>
    </w:lvl>
    <w:lvl w:ilvl="1" w:tplc="755A6B9E">
      <w:numFmt w:val="decimal"/>
      <w:lvlText w:val=""/>
      <w:lvlJc w:val="left"/>
    </w:lvl>
    <w:lvl w:ilvl="2" w:tplc="E92A9056">
      <w:numFmt w:val="decimal"/>
      <w:lvlText w:val=""/>
      <w:lvlJc w:val="left"/>
    </w:lvl>
    <w:lvl w:ilvl="3" w:tplc="CB62EA3E">
      <w:numFmt w:val="decimal"/>
      <w:lvlText w:val=""/>
      <w:lvlJc w:val="left"/>
    </w:lvl>
    <w:lvl w:ilvl="4" w:tplc="D1E490B2">
      <w:numFmt w:val="decimal"/>
      <w:lvlText w:val=""/>
      <w:lvlJc w:val="left"/>
    </w:lvl>
    <w:lvl w:ilvl="5" w:tplc="9F2289D2">
      <w:numFmt w:val="decimal"/>
      <w:lvlText w:val=""/>
      <w:lvlJc w:val="left"/>
    </w:lvl>
    <w:lvl w:ilvl="6" w:tplc="C008741A">
      <w:numFmt w:val="decimal"/>
      <w:lvlText w:val=""/>
      <w:lvlJc w:val="left"/>
    </w:lvl>
    <w:lvl w:ilvl="7" w:tplc="8EE8CE90">
      <w:numFmt w:val="decimal"/>
      <w:lvlText w:val=""/>
      <w:lvlJc w:val="left"/>
    </w:lvl>
    <w:lvl w:ilvl="8" w:tplc="0E02E1C2">
      <w:numFmt w:val="decimal"/>
      <w:lvlText w:val=""/>
      <w:lvlJc w:val="left"/>
    </w:lvl>
  </w:abstractNum>
  <w:abstractNum w:abstractNumId="3">
    <w:nsid w:val="00000004"/>
    <w:multiLevelType w:val="hybridMultilevel"/>
    <w:tmpl w:val="894EE877"/>
    <w:lvl w:ilvl="0" w:tplc="789801B6">
      <w:numFmt w:val="decimal"/>
      <w:lvlText w:val=""/>
      <w:lvlJc w:val="left"/>
    </w:lvl>
    <w:lvl w:ilvl="1" w:tplc="1FCE9688">
      <w:numFmt w:val="decimal"/>
      <w:lvlText w:val=""/>
      <w:lvlJc w:val="left"/>
    </w:lvl>
    <w:lvl w:ilvl="2" w:tplc="4C222454">
      <w:numFmt w:val="decimal"/>
      <w:lvlText w:val=""/>
      <w:lvlJc w:val="left"/>
    </w:lvl>
    <w:lvl w:ilvl="3" w:tplc="34286062">
      <w:numFmt w:val="decimal"/>
      <w:lvlText w:val=""/>
      <w:lvlJc w:val="left"/>
    </w:lvl>
    <w:lvl w:ilvl="4" w:tplc="E6C0F958">
      <w:numFmt w:val="decimal"/>
      <w:lvlText w:val=""/>
      <w:lvlJc w:val="left"/>
    </w:lvl>
    <w:lvl w:ilvl="5" w:tplc="460EDC06">
      <w:numFmt w:val="decimal"/>
      <w:lvlText w:val=""/>
      <w:lvlJc w:val="left"/>
    </w:lvl>
    <w:lvl w:ilvl="6" w:tplc="5FB4E3CA">
      <w:numFmt w:val="decimal"/>
      <w:lvlText w:val=""/>
      <w:lvlJc w:val="left"/>
    </w:lvl>
    <w:lvl w:ilvl="7" w:tplc="781C2C7E">
      <w:numFmt w:val="decimal"/>
      <w:lvlText w:val=""/>
      <w:lvlJc w:val="left"/>
    </w:lvl>
    <w:lvl w:ilvl="8" w:tplc="52C48A9C">
      <w:numFmt w:val="decimal"/>
      <w:lvlText w:val=""/>
      <w:lvlJc w:val="left"/>
    </w:lvl>
  </w:abstractNum>
  <w:abstractNum w:abstractNumId="4">
    <w:nsid w:val="00000005"/>
    <w:multiLevelType w:val="hybridMultilevel"/>
    <w:tmpl w:val="894EE877"/>
    <w:lvl w:ilvl="0" w:tplc="59D6BDDE">
      <w:numFmt w:val="decimal"/>
      <w:lvlText w:val=""/>
      <w:lvlJc w:val="left"/>
    </w:lvl>
    <w:lvl w:ilvl="1" w:tplc="9782D73E">
      <w:numFmt w:val="decimal"/>
      <w:lvlText w:val=""/>
      <w:lvlJc w:val="left"/>
    </w:lvl>
    <w:lvl w:ilvl="2" w:tplc="F9FA8EF2">
      <w:numFmt w:val="decimal"/>
      <w:lvlText w:val=""/>
      <w:lvlJc w:val="left"/>
    </w:lvl>
    <w:lvl w:ilvl="3" w:tplc="7E84063E">
      <w:numFmt w:val="decimal"/>
      <w:lvlText w:val=""/>
      <w:lvlJc w:val="left"/>
    </w:lvl>
    <w:lvl w:ilvl="4" w:tplc="B9D6BE4C">
      <w:numFmt w:val="decimal"/>
      <w:lvlText w:val=""/>
      <w:lvlJc w:val="left"/>
    </w:lvl>
    <w:lvl w:ilvl="5" w:tplc="19786936">
      <w:numFmt w:val="decimal"/>
      <w:lvlText w:val=""/>
      <w:lvlJc w:val="left"/>
    </w:lvl>
    <w:lvl w:ilvl="6" w:tplc="B1F48646">
      <w:numFmt w:val="decimal"/>
      <w:lvlText w:val=""/>
      <w:lvlJc w:val="left"/>
    </w:lvl>
    <w:lvl w:ilvl="7" w:tplc="BDFE379A">
      <w:numFmt w:val="decimal"/>
      <w:lvlText w:val=""/>
      <w:lvlJc w:val="left"/>
    </w:lvl>
    <w:lvl w:ilvl="8" w:tplc="8E92172C">
      <w:numFmt w:val="decimal"/>
      <w:lvlText w:val=""/>
      <w:lvlJc w:val="left"/>
    </w:lvl>
  </w:abstractNum>
  <w:abstractNum w:abstractNumId="5">
    <w:nsid w:val="00000006"/>
    <w:multiLevelType w:val="hybridMultilevel"/>
    <w:tmpl w:val="894EE879"/>
    <w:lvl w:ilvl="0" w:tplc="ADE0F89C">
      <w:numFmt w:val="decimal"/>
      <w:lvlText w:val=""/>
      <w:lvlJc w:val="left"/>
    </w:lvl>
    <w:lvl w:ilvl="1" w:tplc="1AF809E0">
      <w:numFmt w:val="decimal"/>
      <w:lvlText w:val=""/>
      <w:lvlJc w:val="left"/>
    </w:lvl>
    <w:lvl w:ilvl="2" w:tplc="1A0A3268">
      <w:numFmt w:val="decimal"/>
      <w:lvlText w:val=""/>
      <w:lvlJc w:val="left"/>
    </w:lvl>
    <w:lvl w:ilvl="3" w:tplc="2946BEAA">
      <w:numFmt w:val="decimal"/>
      <w:lvlText w:val=""/>
      <w:lvlJc w:val="left"/>
    </w:lvl>
    <w:lvl w:ilvl="4" w:tplc="2B722E60">
      <w:numFmt w:val="decimal"/>
      <w:lvlText w:val=""/>
      <w:lvlJc w:val="left"/>
    </w:lvl>
    <w:lvl w:ilvl="5" w:tplc="629A04BC">
      <w:numFmt w:val="decimal"/>
      <w:lvlText w:val=""/>
      <w:lvlJc w:val="left"/>
    </w:lvl>
    <w:lvl w:ilvl="6" w:tplc="DA684764">
      <w:numFmt w:val="decimal"/>
      <w:lvlText w:val=""/>
      <w:lvlJc w:val="left"/>
    </w:lvl>
    <w:lvl w:ilvl="7" w:tplc="558C3E7E">
      <w:numFmt w:val="decimal"/>
      <w:lvlText w:val=""/>
      <w:lvlJc w:val="left"/>
    </w:lvl>
    <w:lvl w:ilvl="8" w:tplc="F3046EB8">
      <w:numFmt w:val="decimal"/>
      <w:lvlText w:val=""/>
      <w:lvlJc w:val="left"/>
    </w:lvl>
  </w:abstractNum>
  <w:abstractNum w:abstractNumId="6">
    <w:nsid w:val="00000007"/>
    <w:multiLevelType w:val="hybridMultilevel"/>
    <w:tmpl w:val="894EE879"/>
    <w:lvl w:ilvl="0" w:tplc="80AA7DEC">
      <w:numFmt w:val="decimal"/>
      <w:lvlText w:val=""/>
      <w:lvlJc w:val="left"/>
    </w:lvl>
    <w:lvl w:ilvl="1" w:tplc="27F2F190">
      <w:numFmt w:val="decimal"/>
      <w:lvlText w:val=""/>
      <w:lvlJc w:val="left"/>
    </w:lvl>
    <w:lvl w:ilvl="2" w:tplc="A21C85D0">
      <w:numFmt w:val="decimal"/>
      <w:lvlText w:val=""/>
      <w:lvlJc w:val="left"/>
    </w:lvl>
    <w:lvl w:ilvl="3" w:tplc="EA74F0CC">
      <w:numFmt w:val="decimal"/>
      <w:lvlText w:val=""/>
      <w:lvlJc w:val="left"/>
    </w:lvl>
    <w:lvl w:ilvl="4" w:tplc="41B88532">
      <w:numFmt w:val="decimal"/>
      <w:lvlText w:val=""/>
      <w:lvlJc w:val="left"/>
    </w:lvl>
    <w:lvl w:ilvl="5" w:tplc="66B498C0">
      <w:numFmt w:val="decimal"/>
      <w:lvlText w:val=""/>
      <w:lvlJc w:val="left"/>
    </w:lvl>
    <w:lvl w:ilvl="6" w:tplc="9936545C">
      <w:numFmt w:val="decimal"/>
      <w:lvlText w:val=""/>
      <w:lvlJc w:val="left"/>
    </w:lvl>
    <w:lvl w:ilvl="7" w:tplc="D94CE9DE">
      <w:numFmt w:val="decimal"/>
      <w:lvlText w:val=""/>
      <w:lvlJc w:val="left"/>
    </w:lvl>
    <w:lvl w:ilvl="8" w:tplc="6D98F7E2">
      <w:numFmt w:val="decimal"/>
      <w:lvlText w:val=""/>
      <w:lvlJc w:val="left"/>
    </w:lvl>
  </w:abstractNum>
  <w:abstractNum w:abstractNumId="7">
    <w:nsid w:val="00000008"/>
    <w:multiLevelType w:val="hybridMultilevel"/>
    <w:tmpl w:val="894EE87B"/>
    <w:lvl w:ilvl="0" w:tplc="D6C4BBE2">
      <w:numFmt w:val="decimal"/>
      <w:lvlText w:val=""/>
      <w:lvlJc w:val="left"/>
    </w:lvl>
    <w:lvl w:ilvl="1" w:tplc="6094AA9C">
      <w:numFmt w:val="decimal"/>
      <w:lvlText w:val=""/>
      <w:lvlJc w:val="left"/>
    </w:lvl>
    <w:lvl w:ilvl="2" w:tplc="8EE68CFA">
      <w:numFmt w:val="decimal"/>
      <w:lvlText w:val=""/>
      <w:lvlJc w:val="left"/>
    </w:lvl>
    <w:lvl w:ilvl="3" w:tplc="FD5C541C">
      <w:numFmt w:val="decimal"/>
      <w:lvlText w:val=""/>
      <w:lvlJc w:val="left"/>
    </w:lvl>
    <w:lvl w:ilvl="4" w:tplc="35CC4E7A">
      <w:numFmt w:val="decimal"/>
      <w:lvlText w:val=""/>
      <w:lvlJc w:val="left"/>
    </w:lvl>
    <w:lvl w:ilvl="5" w:tplc="3174AFB2">
      <w:numFmt w:val="decimal"/>
      <w:lvlText w:val=""/>
      <w:lvlJc w:val="left"/>
    </w:lvl>
    <w:lvl w:ilvl="6" w:tplc="C538757C">
      <w:numFmt w:val="decimal"/>
      <w:lvlText w:val=""/>
      <w:lvlJc w:val="left"/>
    </w:lvl>
    <w:lvl w:ilvl="7" w:tplc="7840B126">
      <w:numFmt w:val="decimal"/>
      <w:lvlText w:val=""/>
      <w:lvlJc w:val="left"/>
    </w:lvl>
    <w:lvl w:ilvl="8" w:tplc="A164F79A">
      <w:numFmt w:val="decimal"/>
      <w:lvlText w:val=""/>
      <w:lvlJc w:val="left"/>
    </w:lvl>
  </w:abstractNum>
  <w:abstractNum w:abstractNumId="8">
    <w:nsid w:val="00000009"/>
    <w:multiLevelType w:val="hybridMultilevel"/>
    <w:tmpl w:val="894EE87B"/>
    <w:lvl w:ilvl="0" w:tplc="83CCC3A8">
      <w:numFmt w:val="decimal"/>
      <w:lvlText w:val=""/>
      <w:lvlJc w:val="left"/>
    </w:lvl>
    <w:lvl w:ilvl="1" w:tplc="8C68FF5A">
      <w:numFmt w:val="decimal"/>
      <w:lvlText w:val=""/>
      <w:lvlJc w:val="left"/>
    </w:lvl>
    <w:lvl w:ilvl="2" w:tplc="BA8E7774">
      <w:numFmt w:val="decimal"/>
      <w:lvlText w:val=""/>
      <w:lvlJc w:val="left"/>
    </w:lvl>
    <w:lvl w:ilvl="3" w:tplc="1F58BACC">
      <w:numFmt w:val="decimal"/>
      <w:lvlText w:val=""/>
      <w:lvlJc w:val="left"/>
    </w:lvl>
    <w:lvl w:ilvl="4" w:tplc="A0AEDBF0">
      <w:numFmt w:val="decimal"/>
      <w:lvlText w:val=""/>
      <w:lvlJc w:val="left"/>
    </w:lvl>
    <w:lvl w:ilvl="5" w:tplc="03C048B4">
      <w:numFmt w:val="decimal"/>
      <w:lvlText w:val=""/>
      <w:lvlJc w:val="left"/>
    </w:lvl>
    <w:lvl w:ilvl="6" w:tplc="988811CA">
      <w:numFmt w:val="decimal"/>
      <w:lvlText w:val=""/>
      <w:lvlJc w:val="left"/>
    </w:lvl>
    <w:lvl w:ilvl="7" w:tplc="EF7E3B22">
      <w:numFmt w:val="decimal"/>
      <w:lvlText w:val=""/>
      <w:lvlJc w:val="left"/>
    </w:lvl>
    <w:lvl w:ilvl="8" w:tplc="F5E86088">
      <w:numFmt w:val="decimal"/>
      <w:lvlText w:val=""/>
      <w:lvlJc w:val="left"/>
    </w:lvl>
  </w:abstractNum>
  <w:abstractNum w:abstractNumId="9">
    <w:nsid w:val="0000000A"/>
    <w:multiLevelType w:val="hybridMultilevel"/>
    <w:tmpl w:val="894EE87D"/>
    <w:lvl w:ilvl="0" w:tplc="7F683D62">
      <w:numFmt w:val="decimal"/>
      <w:lvlText w:val=""/>
      <w:lvlJc w:val="left"/>
    </w:lvl>
    <w:lvl w:ilvl="1" w:tplc="45CAE85C">
      <w:numFmt w:val="decimal"/>
      <w:lvlText w:val=""/>
      <w:lvlJc w:val="left"/>
    </w:lvl>
    <w:lvl w:ilvl="2" w:tplc="AB7C397C">
      <w:numFmt w:val="decimal"/>
      <w:lvlText w:val=""/>
      <w:lvlJc w:val="left"/>
    </w:lvl>
    <w:lvl w:ilvl="3" w:tplc="DD9C2EA2">
      <w:numFmt w:val="decimal"/>
      <w:lvlText w:val=""/>
      <w:lvlJc w:val="left"/>
    </w:lvl>
    <w:lvl w:ilvl="4" w:tplc="50400446">
      <w:numFmt w:val="decimal"/>
      <w:lvlText w:val=""/>
      <w:lvlJc w:val="left"/>
    </w:lvl>
    <w:lvl w:ilvl="5" w:tplc="4E42A662">
      <w:numFmt w:val="decimal"/>
      <w:lvlText w:val=""/>
      <w:lvlJc w:val="left"/>
    </w:lvl>
    <w:lvl w:ilvl="6" w:tplc="B0EE2644">
      <w:numFmt w:val="decimal"/>
      <w:lvlText w:val=""/>
      <w:lvlJc w:val="left"/>
    </w:lvl>
    <w:lvl w:ilvl="7" w:tplc="87BA736E">
      <w:numFmt w:val="decimal"/>
      <w:lvlText w:val=""/>
      <w:lvlJc w:val="left"/>
    </w:lvl>
    <w:lvl w:ilvl="8" w:tplc="D2301C22">
      <w:numFmt w:val="decimal"/>
      <w:lvlText w:val=""/>
      <w:lvlJc w:val="left"/>
    </w:lvl>
  </w:abstractNum>
  <w:abstractNum w:abstractNumId="10">
    <w:nsid w:val="0000000B"/>
    <w:multiLevelType w:val="hybridMultilevel"/>
    <w:tmpl w:val="894EE87D"/>
    <w:lvl w:ilvl="0" w:tplc="3D6EFE9E">
      <w:numFmt w:val="decimal"/>
      <w:lvlText w:val=""/>
      <w:lvlJc w:val="left"/>
    </w:lvl>
    <w:lvl w:ilvl="1" w:tplc="A3E4FFDC">
      <w:numFmt w:val="decimal"/>
      <w:lvlText w:val=""/>
      <w:lvlJc w:val="left"/>
    </w:lvl>
    <w:lvl w:ilvl="2" w:tplc="67361DE0">
      <w:numFmt w:val="decimal"/>
      <w:lvlText w:val=""/>
      <w:lvlJc w:val="left"/>
    </w:lvl>
    <w:lvl w:ilvl="3" w:tplc="716000EA">
      <w:numFmt w:val="decimal"/>
      <w:lvlText w:val=""/>
      <w:lvlJc w:val="left"/>
    </w:lvl>
    <w:lvl w:ilvl="4" w:tplc="6F72079C">
      <w:numFmt w:val="decimal"/>
      <w:lvlText w:val=""/>
      <w:lvlJc w:val="left"/>
    </w:lvl>
    <w:lvl w:ilvl="5" w:tplc="5FE68A7E">
      <w:numFmt w:val="decimal"/>
      <w:lvlText w:val=""/>
      <w:lvlJc w:val="left"/>
    </w:lvl>
    <w:lvl w:ilvl="6" w:tplc="84D67BA0">
      <w:numFmt w:val="decimal"/>
      <w:lvlText w:val=""/>
      <w:lvlJc w:val="left"/>
    </w:lvl>
    <w:lvl w:ilvl="7" w:tplc="05D0603C">
      <w:numFmt w:val="decimal"/>
      <w:lvlText w:val=""/>
      <w:lvlJc w:val="left"/>
    </w:lvl>
    <w:lvl w:ilvl="8" w:tplc="58B22460">
      <w:numFmt w:val="decimal"/>
      <w:lvlText w:val=""/>
      <w:lvlJc w:val="left"/>
    </w:lvl>
  </w:abstractNum>
  <w:abstractNum w:abstractNumId="11">
    <w:nsid w:val="0000000C"/>
    <w:multiLevelType w:val="hybridMultilevel"/>
    <w:tmpl w:val="894EE87F"/>
    <w:lvl w:ilvl="0" w:tplc="B4EC412A">
      <w:numFmt w:val="decimal"/>
      <w:lvlText w:val=""/>
      <w:lvlJc w:val="left"/>
    </w:lvl>
    <w:lvl w:ilvl="1" w:tplc="5330E37C">
      <w:numFmt w:val="decimal"/>
      <w:lvlText w:val=""/>
      <w:lvlJc w:val="left"/>
    </w:lvl>
    <w:lvl w:ilvl="2" w:tplc="B6E027D4">
      <w:numFmt w:val="decimal"/>
      <w:lvlText w:val=""/>
      <w:lvlJc w:val="left"/>
    </w:lvl>
    <w:lvl w:ilvl="3" w:tplc="6188063A">
      <w:numFmt w:val="decimal"/>
      <w:lvlText w:val=""/>
      <w:lvlJc w:val="left"/>
    </w:lvl>
    <w:lvl w:ilvl="4" w:tplc="2298A9EA">
      <w:numFmt w:val="decimal"/>
      <w:lvlText w:val=""/>
      <w:lvlJc w:val="left"/>
    </w:lvl>
    <w:lvl w:ilvl="5" w:tplc="0206ED1A">
      <w:numFmt w:val="decimal"/>
      <w:lvlText w:val=""/>
      <w:lvlJc w:val="left"/>
    </w:lvl>
    <w:lvl w:ilvl="6" w:tplc="9A7E6E8A">
      <w:numFmt w:val="decimal"/>
      <w:lvlText w:val=""/>
      <w:lvlJc w:val="left"/>
    </w:lvl>
    <w:lvl w:ilvl="7" w:tplc="0AA224AA">
      <w:numFmt w:val="decimal"/>
      <w:lvlText w:val=""/>
      <w:lvlJc w:val="left"/>
    </w:lvl>
    <w:lvl w:ilvl="8" w:tplc="EF74EC16">
      <w:numFmt w:val="decimal"/>
      <w:lvlText w:val=""/>
      <w:lvlJc w:val="left"/>
    </w:lvl>
  </w:abstractNum>
  <w:abstractNum w:abstractNumId="12">
    <w:nsid w:val="0000000D"/>
    <w:multiLevelType w:val="hybridMultilevel"/>
    <w:tmpl w:val="894EE87F"/>
    <w:lvl w:ilvl="0" w:tplc="85FCB2EC">
      <w:numFmt w:val="decimal"/>
      <w:lvlText w:val=""/>
      <w:lvlJc w:val="left"/>
    </w:lvl>
    <w:lvl w:ilvl="1" w:tplc="B72EF784">
      <w:numFmt w:val="decimal"/>
      <w:lvlText w:val=""/>
      <w:lvlJc w:val="left"/>
    </w:lvl>
    <w:lvl w:ilvl="2" w:tplc="0FCC5724">
      <w:numFmt w:val="decimal"/>
      <w:lvlText w:val=""/>
      <w:lvlJc w:val="left"/>
    </w:lvl>
    <w:lvl w:ilvl="3" w:tplc="7A00E09E">
      <w:numFmt w:val="decimal"/>
      <w:lvlText w:val=""/>
      <w:lvlJc w:val="left"/>
    </w:lvl>
    <w:lvl w:ilvl="4" w:tplc="AD760706">
      <w:numFmt w:val="decimal"/>
      <w:lvlText w:val=""/>
      <w:lvlJc w:val="left"/>
    </w:lvl>
    <w:lvl w:ilvl="5" w:tplc="B4500D1C">
      <w:numFmt w:val="decimal"/>
      <w:lvlText w:val=""/>
      <w:lvlJc w:val="left"/>
    </w:lvl>
    <w:lvl w:ilvl="6" w:tplc="512C82BC">
      <w:numFmt w:val="decimal"/>
      <w:lvlText w:val=""/>
      <w:lvlJc w:val="left"/>
    </w:lvl>
    <w:lvl w:ilvl="7" w:tplc="0008A3F6">
      <w:numFmt w:val="decimal"/>
      <w:lvlText w:val=""/>
      <w:lvlJc w:val="left"/>
    </w:lvl>
    <w:lvl w:ilvl="8" w:tplc="87542E8A">
      <w:numFmt w:val="decimal"/>
      <w:lvlText w:val=""/>
      <w:lvlJc w:val="left"/>
    </w:lvl>
  </w:abstractNum>
  <w:abstractNum w:abstractNumId="13">
    <w:nsid w:val="0000000E"/>
    <w:multiLevelType w:val="hybridMultilevel"/>
    <w:tmpl w:val="894EE881"/>
    <w:lvl w:ilvl="0" w:tplc="4EFEF200">
      <w:numFmt w:val="decimal"/>
      <w:lvlText w:val=""/>
      <w:lvlJc w:val="left"/>
    </w:lvl>
    <w:lvl w:ilvl="1" w:tplc="77903DEE">
      <w:numFmt w:val="decimal"/>
      <w:lvlText w:val=""/>
      <w:lvlJc w:val="left"/>
    </w:lvl>
    <w:lvl w:ilvl="2" w:tplc="2C0C23D2">
      <w:numFmt w:val="decimal"/>
      <w:lvlText w:val=""/>
      <w:lvlJc w:val="left"/>
    </w:lvl>
    <w:lvl w:ilvl="3" w:tplc="808E2748">
      <w:numFmt w:val="decimal"/>
      <w:lvlText w:val=""/>
      <w:lvlJc w:val="left"/>
    </w:lvl>
    <w:lvl w:ilvl="4" w:tplc="3FB20EF4">
      <w:numFmt w:val="decimal"/>
      <w:lvlText w:val=""/>
      <w:lvlJc w:val="left"/>
    </w:lvl>
    <w:lvl w:ilvl="5" w:tplc="FA7AC8D8">
      <w:numFmt w:val="decimal"/>
      <w:lvlText w:val=""/>
      <w:lvlJc w:val="left"/>
    </w:lvl>
    <w:lvl w:ilvl="6" w:tplc="94142B72">
      <w:numFmt w:val="decimal"/>
      <w:lvlText w:val=""/>
      <w:lvlJc w:val="left"/>
    </w:lvl>
    <w:lvl w:ilvl="7" w:tplc="19868A00">
      <w:numFmt w:val="decimal"/>
      <w:lvlText w:val=""/>
      <w:lvlJc w:val="left"/>
    </w:lvl>
    <w:lvl w:ilvl="8" w:tplc="AC6E6C5C">
      <w:numFmt w:val="decimal"/>
      <w:lvlText w:val=""/>
      <w:lvlJc w:val="left"/>
    </w:lvl>
  </w:abstractNum>
  <w:abstractNum w:abstractNumId="14">
    <w:nsid w:val="0000000F"/>
    <w:multiLevelType w:val="hybridMultilevel"/>
    <w:tmpl w:val="894EE881"/>
    <w:lvl w:ilvl="0" w:tplc="338E214C">
      <w:numFmt w:val="decimal"/>
      <w:lvlText w:val=""/>
      <w:lvlJc w:val="left"/>
    </w:lvl>
    <w:lvl w:ilvl="1" w:tplc="EC60D89C">
      <w:numFmt w:val="decimal"/>
      <w:lvlText w:val=""/>
      <w:lvlJc w:val="left"/>
    </w:lvl>
    <w:lvl w:ilvl="2" w:tplc="50FA193E">
      <w:numFmt w:val="decimal"/>
      <w:lvlText w:val=""/>
      <w:lvlJc w:val="left"/>
    </w:lvl>
    <w:lvl w:ilvl="3" w:tplc="DEA84CE4">
      <w:numFmt w:val="decimal"/>
      <w:lvlText w:val=""/>
      <w:lvlJc w:val="left"/>
    </w:lvl>
    <w:lvl w:ilvl="4" w:tplc="52087762">
      <w:numFmt w:val="decimal"/>
      <w:lvlText w:val=""/>
      <w:lvlJc w:val="left"/>
    </w:lvl>
    <w:lvl w:ilvl="5" w:tplc="71D8DB38">
      <w:numFmt w:val="decimal"/>
      <w:lvlText w:val=""/>
      <w:lvlJc w:val="left"/>
    </w:lvl>
    <w:lvl w:ilvl="6" w:tplc="8006F616">
      <w:numFmt w:val="decimal"/>
      <w:lvlText w:val=""/>
      <w:lvlJc w:val="left"/>
    </w:lvl>
    <w:lvl w:ilvl="7" w:tplc="6EFEA290">
      <w:numFmt w:val="decimal"/>
      <w:lvlText w:val=""/>
      <w:lvlJc w:val="left"/>
    </w:lvl>
    <w:lvl w:ilvl="8" w:tplc="F1CA96AC">
      <w:numFmt w:val="decimal"/>
      <w:lvlText w:val=""/>
      <w:lvlJc w:val="left"/>
    </w:lvl>
  </w:abstractNum>
  <w:abstractNum w:abstractNumId="15">
    <w:nsid w:val="00000010"/>
    <w:multiLevelType w:val="hybridMultilevel"/>
    <w:tmpl w:val="894EE883"/>
    <w:lvl w:ilvl="0" w:tplc="DDEE8A34">
      <w:numFmt w:val="decimal"/>
      <w:lvlText w:val=""/>
      <w:lvlJc w:val="left"/>
    </w:lvl>
    <w:lvl w:ilvl="1" w:tplc="5FC8162A">
      <w:numFmt w:val="decimal"/>
      <w:lvlText w:val=""/>
      <w:lvlJc w:val="left"/>
    </w:lvl>
    <w:lvl w:ilvl="2" w:tplc="C336A8A2">
      <w:numFmt w:val="decimal"/>
      <w:lvlText w:val=""/>
      <w:lvlJc w:val="left"/>
    </w:lvl>
    <w:lvl w:ilvl="3" w:tplc="01B25300">
      <w:numFmt w:val="decimal"/>
      <w:lvlText w:val=""/>
      <w:lvlJc w:val="left"/>
    </w:lvl>
    <w:lvl w:ilvl="4" w:tplc="BA26B2FE">
      <w:numFmt w:val="decimal"/>
      <w:lvlText w:val=""/>
      <w:lvlJc w:val="left"/>
    </w:lvl>
    <w:lvl w:ilvl="5" w:tplc="64EE7444">
      <w:numFmt w:val="decimal"/>
      <w:lvlText w:val=""/>
      <w:lvlJc w:val="left"/>
    </w:lvl>
    <w:lvl w:ilvl="6" w:tplc="E5601B44">
      <w:numFmt w:val="decimal"/>
      <w:lvlText w:val=""/>
      <w:lvlJc w:val="left"/>
    </w:lvl>
    <w:lvl w:ilvl="7" w:tplc="44CEDF84">
      <w:numFmt w:val="decimal"/>
      <w:lvlText w:val=""/>
      <w:lvlJc w:val="left"/>
    </w:lvl>
    <w:lvl w:ilvl="8" w:tplc="830001E6">
      <w:numFmt w:val="decimal"/>
      <w:lvlText w:val=""/>
      <w:lvlJc w:val="left"/>
    </w:lvl>
  </w:abstractNum>
  <w:abstractNum w:abstractNumId="16">
    <w:nsid w:val="00000011"/>
    <w:multiLevelType w:val="hybridMultilevel"/>
    <w:tmpl w:val="894EE883"/>
    <w:lvl w:ilvl="0" w:tplc="98267846">
      <w:numFmt w:val="decimal"/>
      <w:lvlText w:val=""/>
      <w:lvlJc w:val="left"/>
    </w:lvl>
    <w:lvl w:ilvl="1" w:tplc="7696EC7A">
      <w:numFmt w:val="decimal"/>
      <w:lvlText w:val=""/>
      <w:lvlJc w:val="left"/>
    </w:lvl>
    <w:lvl w:ilvl="2" w:tplc="BA32C8E4">
      <w:numFmt w:val="decimal"/>
      <w:lvlText w:val=""/>
      <w:lvlJc w:val="left"/>
    </w:lvl>
    <w:lvl w:ilvl="3" w:tplc="4DAAC974">
      <w:numFmt w:val="decimal"/>
      <w:lvlText w:val=""/>
      <w:lvlJc w:val="left"/>
    </w:lvl>
    <w:lvl w:ilvl="4" w:tplc="F920E574">
      <w:numFmt w:val="decimal"/>
      <w:lvlText w:val=""/>
      <w:lvlJc w:val="left"/>
    </w:lvl>
    <w:lvl w:ilvl="5" w:tplc="1B062430">
      <w:numFmt w:val="decimal"/>
      <w:lvlText w:val=""/>
      <w:lvlJc w:val="left"/>
    </w:lvl>
    <w:lvl w:ilvl="6" w:tplc="AAA4D0FA">
      <w:numFmt w:val="decimal"/>
      <w:lvlText w:val=""/>
      <w:lvlJc w:val="left"/>
    </w:lvl>
    <w:lvl w:ilvl="7" w:tplc="95626A00">
      <w:numFmt w:val="decimal"/>
      <w:lvlText w:val=""/>
      <w:lvlJc w:val="left"/>
    </w:lvl>
    <w:lvl w:ilvl="8" w:tplc="F62A6AB0">
      <w:numFmt w:val="decimal"/>
      <w:lvlText w:val=""/>
      <w:lvlJc w:val="left"/>
    </w:lvl>
  </w:abstractNum>
  <w:abstractNum w:abstractNumId="17">
    <w:nsid w:val="00000012"/>
    <w:multiLevelType w:val="hybridMultilevel"/>
    <w:tmpl w:val="894EE885"/>
    <w:lvl w:ilvl="0" w:tplc="2488C69C">
      <w:numFmt w:val="decimal"/>
      <w:lvlText w:val=""/>
      <w:lvlJc w:val="left"/>
    </w:lvl>
    <w:lvl w:ilvl="1" w:tplc="0464EAA4">
      <w:numFmt w:val="decimal"/>
      <w:lvlText w:val=""/>
      <w:lvlJc w:val="left"/>
    </w:lvl>
    <w:lvl w:ilvl="2" w:tplc="4DB44702">
      <w:numFmt w:val="decimal"/>
      <w:lvlText w:val=""/>
      <w:lvlJc w:val="left"/>
    </w:lvl>
    <w:lvl w:ilvl="3" w:tplc="895E73E2">
      <w:numFmt w:val="decimal"/>
      <w:lvlText w:val=""/>
      <w:lvlJc w:val="left"/>
    </w:lvl>
    <w:lvl w:ilvl="4" w:tplc="24C04ABA">
      <w:numFmt w:val="decimal"/>
      <w:lvlText w:val=""/>
      <w:lvlJc w:val="left"/>
    </w:lvl>
    <w:lvl w:ilvl="5" w:tplc="3C367754">
      <w:numFmt w:val="decimal"/>
      <w:lvlText w:val=""/>
      <w:lvlJc w:val="left"/>
    </w:lvl>
    <w:lvl w:ilvl="6" w:tplc="659A2AD2">
      <w:numFmt w:val="decimal"/>
      <w:lvlText w:val=""/>
      <w:lvlJc w:val="left"/>
    </w:lvl>
    <w:lvl w:ilvl="7" w:tplc="121CFD3C">
      <w:numFmt w:val="decimal"/>
      <w:lvlText w:val=""/>
      <w:lvlJc w:val="left"/>
    </w:lvl>
    <w:lvl w:ilvl="8" w:tplc="841CB9D4">
      <w:numFmt w:val="decimal"/>
      <w:lvlText w:val=""/>
      <w:lvlJc w:val="left"/>
    </w:lvl>
  </w:abstractNum>
  <w:abstractNum w:abstractNumId="18">
    <w:nsid w:val="00000013"/>
    <w:multiLevelType w:val="hybridMultilevel"/>
    <w:tmpl w:val="894EE885"/>
    <w:lvl w:ilvl="0" w:tplc="1FB8565E">
      <w:numFmt w:val="decimal"/>
      <w:lvlText w:val=""/>
      <w:lvlJc w:val="left"/>
    </w:lvl>
    <w:lvl w:ilvl="1" w:tplc="CF385228">
      <w:numFmt w:val="decimal"/>
      <w:lvlText w:val=""/>
      <w:lvlJc w:val="left"/>
    </w:lvl>
    <w:lvl w:ilvl="2" w:tplc="31B65AF8">
      <w:numFmt w:val="decimal"/>
      <w:lvlText w:val=""/>
      <w:lvlJc w:val="left"/>
    </w:lvl>
    <w:lvl w:ilvl="3" w:tplc="3AF29E06">
      <w:numFmt w:val="decimal"/>
      <w:lvlText w:val=""/>
      <w:lvlJc w:val="left"/>
    </w:lvl>
    <w:lvl w:ilvl="4" w:tplc="D22689E4">
      <w:numFmt w:val="decimal"/>
      <w:lvlText w:val=""/>
      <w:lvlJc w:val="left"/>
    </w:lvl>
    <w:lvl w:ilvl="5" w:tplc="7ECCD76E">
      <w:numFmt w:val="decimal"/>
      <w:lvlText w:val=""/>
      <w:lvlJc w:val="left"/>
    </w:lvl>
    <w:lvl w:ilvl="6" w:tplc="11A659CC">
      <w:numFmt w:val="decimal"/>
      <w:lvlText w:val=""/>
      <w:lvlJc w:val="left"/>
    </w:lvl>
    <w:lvl w:ilvl="7" w:tplc="415CF0AE">
      <w:numFmt w:val="decimal"/>
      <w:lvlText w:val=""/>
      <w:lvlJc w:val="left"/>
    </w:lvl>
    <w:lvl w:ilvl="8" w:tplc="D2A20E74">
      <w:numFmt w:val="decimal"/>
      <w:lvlText w:val=""/>
      <w:lvlJc w:val="left"/>
    </w:lvl>
  </w:abstractNum>
  <w:abstractNum w:abstractNumId="19">
    <w:nsid w:val="00000014"/>
    <w:multiLevelType w:val="hybridMultilevel"/>
    <w:tmpl w:val="894EE887"/>
    <w:lvl w:ilvl="0" w:tplc="57CCA8A4">
      <w:numFmt w:val="decimal"/>
      <w:lvlText w:val=""/>
      <w:lvlJc w:val="left"/>
    </w:lvl>
    <w:lvl w:ilvl="1" w:tplc="4BBCEA06">
      <w:numFmt w:val="decimal"/>
      <w:lvlText w:val=""/>
      <w:lvlJc w:val="left"/>
    </w:lvl>
    <w:lvl w:ilvl="2" w:tplc="881640CC">
      <w:numFmt w:val="decimal"/>
      <w:lvlText w:val=""/>
      <w:lvlJc w:val="left"/>
    </w:lvl>
    <w:lvl w:ilvl="3" w:tplc="4BF09220">
      <w:numFmt w:val="decimal"/>
      <w:lvlText w:val=""/>
      <w:lvlJc w:val="left"/>
    </w:lvl>
    <w:lvl w:ilvl="4" w:tplc="6A56D40C">
      <w:numFmt w:val="decimal"/>
      <w:lvlText w:val=""/>
      <w:lvlJc w:val="left"/>
    </w:lvl>
    <w:lvl w:ilvl="5" w:tplc="728CE090">
      <w:numFmt w:val="decimal"/>
      <w:lvlText w:val=""/>
      <w:lvlJc w:val="left"/>
    </w:lvl>
    <w:lvl w:ilvl="6" w:tplc="9F8C3410">
      <w:numFmt w:val="decimal"/>
      <w:lvlText w:val=""/>
      <w:lvlJc w:val="left"/>
    </w:lvl>
    <w:lvl w:ilvl="7" w:tplc="B576FBA0">
      <w:numFmt w:val="decimal"/>
      <w:lvlText w:val=""/>
      <w:lvlJc w:val="left"/>
    </w:lvl>
    <w:lvl w:ilvl="8" w:tplc="EC4CE5AE">
      <w:numFmt w:val="decimal"/>
      <w:lvlText w:val=""/>
      <w:lvlJc w:val="left"/>
    </w:lvl>
  </w:abstractNum>
  <w:abstractNum w:abstractNumId="20">
    <w:nsid w:val="00000015"/>
    <w:multiLevelType w:val="hybridMultilevel"/>
    <w:tmpl w:val="894EE887"/>
    <w:lvl w:ilvl="0" w:tplc="4B766E56">
      <w:numFmt w:val="decimal"/>
      <w:lvlText w:val=""/>
      <w:lvlJc w:val="left"/>
    </w:lvl>
    <w:lvl w:ilvl="1" w:tplc="3578ACAC">
      <w:numFmt w:val="decimal"/>
      <w:lvlText w:val=""/>
      <w:lvlJc w:val="left"/>
    </w:lvl>
    <w:lvl w:ilvl="2" w:tplc="B7FCC724">
      <w:numFmt w:val="decimal"/>
      <w:lvlText w:val=""/>
      <w:lvlJc w:val="left"/>
    </w:lvl>
    <w:lvl w:ilvl="3" w:tplc="53E4B6BE">
      <w:numFmt w:val="decimal"/>
      <w:lvlText w:val=""/>
      <w:lvlJc w:val="left"/>
    </w:lvl>
    <w:lvl w:ilvl="4" w:tplc="2F842320">
      <w:numFmt w:val="decimal"/>
      <w:lvlText w:val=""/>
      <w:lvlJc w:val="left"/>
    </w:lvl>
    <w:lvl w:ilvl="5" w:tplc="EA4E36B6">
      <w:numFmt w:val="decimal"/>
      <w:lvlText w:val=""/>
      <w:lvlJc w:val="left"/>
    </w:lvl>
    <w:lvl w:ilvl="6" w:tplc="6B980566">
      <w:numFmt w:val="decimal"/>
      <w:lvlText w:val=""/>
      <w:lvlJc w:val="left"/>
    </w:lvl>
    <w:lvl w:ilvl="7" w:tplc="8782F2BC">
      <w:numFmt w:val="decimal"/>
      <w:lvlText w:val=""/>
      <w:lvlJc w:val="left"/>
    </w:lvl>
    <w:lvl w:ilvl="8" w:tplc="BC8E4DE4">
      <w:numFmt w:val="decimal"/>
      <w:lvlText w:val=""/>
      <w:lvlJc w:val="left"/>
    </w:lvl>
  </w:abstractNum>
  <w:abstractNum w:abstractNumId="21">
    <w:nsid w:val="00000016"/>
    <w:multiLevelType w:val="hybridMultilevel"/>
    <w:tmpl w:val="894EE889"/>
    <w:lvl w:ilvl="0" w:tplc="E25A2702">
      <w:numFmt w:val="decimal"/>
      <w:lvlText w:val=""/>
      <w:lvlJc w:val="left"/>
    </w:lvl>
    <w:lvl w:ilvl="1" w:tplc="D92CF52C">
      <w:numFmt w:val="decimal"/>
      <w:lvlText w:val=""/>
      <w:lvlJc w:val="left"/>
    </w:lvl>
    <w:lvl w:ilvl="2" w:tplc="643CC922">
      <w:numFmt w:val="decimal"/>
      <w:lvlText w:val=""/>
      <w:lvlJc w:val="left"/>
    </w:lvl>
    <w:lvl w:ilvl="3" w:tplc="D37CF264">
      <w:numFmt w:val="decimal"/>
      <w:lvlText w:val=""/>
      <w:lvlJc w:val="left"/>
    </w:lvl>
    <w:lvl w:ilvl="4" w:tplc="A20AE780">
      <w:numFmt w:val="decimal"/>
      <w:lvlText w:val=""/>
      <w:lvlJc w:val="left"/>
    </w:lvl>
    <w:lvl w:ilvl="5" w:tplc="9F809972">
      <w:numFmt w:val="decimal"/>
      <w:lvlText w:val=""/>
      <w:lvlJc w:val="left"/>
    </w:lvl>
    <w:lvl w:ilvl="6" w:tplc="4DB47196">
      <w:numFmt w:val="decimal"/>
      <w:lvlText w:val=""/>
      <w:lvlJc w:val="left"/>
    </w:lvl>
    <w:lvl w:ilvl="7" w:tplc="10AE1F92">
      <w:numFmt w:val="decimal"/>
      <w:lvlText w:val=""/>
      <w:lvlJc w:val="left"/>
    </w:lvl>
    <w:lvl w:ilvl="8" w:tplc="9E2C856A">
      <w:numFmt w:val="decimal"/>
      <w:lvlText w:val=""/>
      <w:lvlJc w:val="left"/>
    </w:lvl>
  </w:abstractNum>
  <w:abstractNum w:abstractNumId="22">
    <w:nsid w:val="00000017"/>
    <w:multiLevelType w:val="hybridMultilevel"/>
    <w:tmpl w:val="894EE889"/>
    <w:lvl w:ilvl="0" w:tplc="645A62AC">
      <w:numFmt w:val="decimal"/>
      <w:lvlText w:val=""/>
      <w:lvlJc w:val="left"/>
    </w:lvl>
    <w:lvl w:ilvl="1" w:tplc="FB0469DA">
      <w:numFmt w:val="decimal"/>
      <w:lvlText w:val=""/>
      <w:lvlJc w:val="left"/>
    </w:lvl>
    <w:lvl w:ilvl="2" w:tplc="4BAC73CE">
      <w:numFmt w:val="decimal"/>
      <w:lvlText w:val=""/>
      <w:lvlJc w:val="left"/>
    </w:lvl>
    <w:lvl w:ilvl="3" w:tplc="030C20CE">
      <w:numFmt w:val="decimal"/>
      <w:lvlText w:val=""/>
      <w:lvlJc w:val="left"/>
    </w:lvl>
    <w:lvl w:ilvl="4" w:tplc="F74CA5FC">
      <w:numFmt w:val="decimal"/>
      <w:lvlText w:val=""/>
      <w:lvlJc w:val="left"/>
    </w:lvl>
    <w:lvl w:ilvl="5" w:tplc="224ABBA8">
      <w:numFmt w:val="decimal"/>
      <w:lvlText w:val=""/>
      <w:lvlJc w:val="left"/>
    </w:lvl>
    <w:lvl w:ilvl="6" w:tplc="BA6443B0">
      <w:numFmt w:val="decimal"/>
      <w:lvlText w:val=""/>
      <w:lvlJc w:val="left"/>
    </w:lvl>
    <w:lvl w:ilvl="7" w:tplc="2DAECC32">
      <w:numFmt w:val="decimal"/>
      <w:lvlText w:val=""/>
      <w:lvlJc w:val="left"/>
    </w:lvl>
    <w:lvl w:ilvl="8" w:tplc="1FB256DE">
      <w:numFmt w:val="decimal"/>
      <w:lvlText w:val=""/>
      <w:lvlJc w:val="left"/>
    </w:lvl>
  </w:abstractNum>
  <w:abstractNum w:abstractNumId="23">
    <w:nsid w:val="2B8D0404"/>
    <w:multiLevelType w:val="hybridMultilevel"/>
    <w:tmpl w:val="6256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E651A3"/>
    <w:multiLevelType w:val="hybridMultilevel"/>
    <w:tmpl w:val="351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D45A36"/>
    <w:multiLevelType w:val="hybridMultilevel"/>
    <w:tmpl w:val="894EE873"/>
    <w:lvl w:ilvl="0" w:tplc="CD74613E">
      <w:numFmt w:val="decimal"/>
      <w:lvlText w:val=""/>
      <w:lvlJc w:val="left"/>
    </w:lvl>
    <w:lvl w:ilvl="1" w:tplc="13864412">
      <w:numFmt w:val="decimal"/>
      <w:lvlText w:val=""/>
      <w:lvlJc w:val="left"/>
    </w:lvl>
    <w:lvl w:ilvl="2" w:tplc="FD22A1DC">
      <w:numFmt w:val="decimal"/>
      <w:lvlText w:val=""/>
      <w:lvlJc w:val="left"/>
    </w:lvl>
    <w:lvl w:ilvl="3" w:tplc="23EC9E3E">
      <w:numFmt w:val="decimal"/>
      <w:lvlText w:val=""/>
      <w:lvlJc w:val="left"/>
    </w:lvl>
    <w:lvl w:ilvl="4" w:tplc="1D04A834">
      <w:numFmt w:val="decimal"/>
      <w:lvlText w:val=""/>
      <w:lvlJc w:val="left"/>
    </w:lvl>
    <w:lvl w:ilvl="5" w:tplc="513CCE30">
      <w:numFmt w:val="decimal"/>
      <w:lvlText w:val=""/>
      <w:lvlJc w:val="left"/>
    </w:lvl>
    <w:lvl w:ilvl="6" w:tplc="B59EFFEC">
      <w:numFmt w:val="decimal"/>
      <w:lvlText w:val=""/>
      <w:lvlJc w:val="left"/>
    </w:lvl>
    <w:lvl w:ilvl="7" w:tplc="842E53EA">
      <w:numFmt w:val="decimal"/>
      <w:lvlText w:val=""/>
      <w:lvlJc w:val="left"/>
    </w:lvl>
    <w:lvl w:ilvl="8" w:tplc="9104AE56">
      <w:numFmt w:val="decimal"/>
      <w:lvlText w:val=""/>
      <w:lvlJc w:val="left"/>
    </w:lvl>
  </w:abstractNum>
  <w:num w:numId="1">
    <w:abstractNumId w:val="0"/>
  </w:num>
  <w:num w:numId="2">
    <w:abstractNumId w:val="2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7"/>
    <w:lvlOverride w:ilvl="0">
      <w:lvl w:ilvl="0" w:tplc="D6C4BBE2">
        <w:start w:val="1"/>
        <w:numFmt w:val="bullet"/>
        <w:lvlText w:val="•"/>
        <w:lvlJc w:val="left"/>
        <w:pPr>
          <w:tabs>
            <w:tab w:val="num" w:pos="245"/>
            <w:tab w:val="left" w:pos="270"/>
          </w:tabs>
          <w:ind w:left="245" w:hanging="245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 w:tplc="6094AA9C">
        <w:start w:val="1"/>
        <w:numFmt w:val="bullet"/>
        <w:lvlText w:val="o"/>
        <w:lvlJc w:val="left"/>
        <w:pPr>
          <w:tabs>
            <w:tab w:val="left" w:pos="270"/>
            <w:tab w:val="num" w:pos="1380"/>
          </w:tabs>
          <w:ind w:left="1380" w:hanging="30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lvl w:ilvl="2" w:tplc="8EE68CFA">
        <w:start w:val="1"/>
        <w:numFmt w:val="bullet"/>
        <w:lvlText w:val="▪"/>
        <w:lvlJc w:val="left"/>
        <w:pPr>
          <w:tabs>
            <w:tab w:val="left" w:pos="270"/>
            <w:tab w:val="num" w:pos="2100"/>
          </w:tabs>
          <w:ind w:left="2100" w:hanging="30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lvl w:ilvl="3" w:tplc="FD5C541C">
        <w:start w:val="1"/>
        <w:numFmt w:val="bullet"/>
        <w:lvlText w:val="•"/>
        <w:lvlJc w:val="left"/>
        <w:pPr>
          <w:tabs>
            <w:tab w:val="left" w:pos="270"/>
            <w:tab w:val="num" w:pos="2820"/>
          </w:tabs>
          <w:ind w:left="2820" w:hanging="30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lvl w:ilvl="4" w:tplc="35CC4E7A">
        <w:start w:val="1"/>
        <w:numFmt w:val="bullet"/>
        <w:lvlText w:val="o"/>
        <w:lvlJc w:val="left"/>
        <w:pPr>
          <w:tabs>
            <w:tab w:val="left" w:pos="270"/>
            <w:tab w:val="num" w:pos="3540"/>
          </w:tabs>
          <w:ind w:left="3540" w:hanging="30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lvl w:ilvl="5" w:tplc="3174AFB2">
        <w:start w:val="1"/>
        <w:numFmt w:val="bullet"/>
        <w:lvlText w:val="▪"/>
        <w:lvlJc w:val="left"/>
        <w:pPr>
          <w:tabs>
            <w:tab w:val="left" w:pos="270"/>
            <w:tab w:val="num" w:pos="4260"/>
          </w:tabs>
          <w:ind w:left="4260" w:hanging="30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lvl w:ilvl="6" w:tplc="C538757C">
        <w:start w:val="1"/>
        <w:numFmt w:val="bullet"/>
        <w:lvlText w:val="•"/>
        <w:lvlJc w:val="left"/>
        <w:pPr>
          <w:tabs>
            <w:tab w:val="left" w:pos="270"/>
            <w:tab w:val="num" w:pos="4980"/>
          </w:tabs>
          <w:ind w:left="4980" w:hanging="30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lvl w:ilvl="7" w:tplc="7840B126">
        <w:start w:val="1"/>
        <w:numFmt w:val="bullet"/>
        <w:lvlText w:val="o"/>
        <w:lvlJc w:val="left"/>
        <w:pPr>
          <w:tabs>
            <w:tab w:val="left" w:pos="270"/>
            <w:tab w:val="num" w:pos="5700"/>
          </w:tabs>
          <w:ind w:left="5700" w:hanging="30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lvl w:ilvl="8" w:tplc="A164F79A">
        <w:start w:val="1"/>
        <w:numFmt w:val="bullet"/>
        <w:lvlText w:val="▪"/>
        <w:lvlJc w:val="left"/>
        <w:pPr>
          <w:tabs>
            <w:tab w:val="left" w:pos="270"/>
            <w:tab w:val="num" w:pos="6420"/>
          </w:tabs>
          <w:ind w:left="6420" w:hanging="30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12">
    <w:abstractNumId w:val="10"/>
  </w:num>
  <w:num w:numId="13">
    <w:abstractNumId w:val="9"/>
  </w:num>
  <w:num w:numId="14">
    <w:abstractNumId w:val="9"/>
    <w:lvlOverride w:ilvl="0">
      <w:lvl w:ilvl="0" w:tplc="7F683D62">
        <w:start w:val="1"/>
        <w:numFmt w:val="bullet"/>
        <w:lvlText w:val="•"/>
        <w:lvlJc w:val="left"/>
        <w:pPr>
          <w:tabs>
            <w:tab w:val="num" w:pos="360"/>
            <w:tab w:val="left" w:pos="720"/>
          </w:tabs>
          <w:ind w:left="360" w:hanging="36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 w:tplc="45CAE85C">
        <w:start w:val="1"/>
        <w:numFmt w:val="bullet"/>
        <w:lvlText w:val="•"/>
        <w:lvlJc w:val="left"/>
        <w:pPr>
          <w:tabs>
            <w:tab w:val="num" w:pos="690"/>
            <w:tab w:val="left" w:pos="720"/>
          </w:tabs>
          <w:ind w:left="690" w:hanging="33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lvl w:ilvl="2" w:tplc="AB7C397C">
        <w:start w:val="1"/>
        <w:numFmt w:val="bullet"/>
        <w:lvlText w:val="•"/>
        <w:lvlJc w:val="left"/>
        <w:pPr>
          <w:tabs>
            <w:tab w:val="num" w:pos="690"/>
            <w:tab w:val="left" w:pos="720"/>
          </w:tabs>
          <w:ind w:left="690" w:hanging="33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lvl w:ilvl="3" w:tplc="DD9C2EA2">
        <w:start w:val="1"/>
        <w:numFmt w:val="bullet"/>
        <w:lvlText w:val="•"/>
        <w:lvlJc w:val="left"/>
        <w:pPr>
          <w:tabs>
            <w:tab w:val="num" w:pos="690"/>
            <w:tab w:val="left" w:pos="720"/>
          </w:tabs>
          <w:ind w:left="690" w:hanging="33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lvl w:ilvl="4" w:tplc="50400446">
        <w:start w:val="1"/>
        <w:numFmt w:val="bullet"/>
        <w:lvlText w:val="•"/>
        <w:lvlJc w:val="left"/>
        <w:pPr>
          <w:tabs>
            <w:tab w:val="num" w:pos="690"/>
            <w:tab w:val="left" w:pos="720"/>
          </w:tabs>
          <w:ind w:left="690" w:hanging="33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lvl w:ilvl="5" w:tplc="4E42A662">
        <w:start w:val="1"/>
        <w:numFmt w:val="bullet"/>
        <w:lvlText w:val="•"/>
        <w:lvlJc w:val="left"/>
        <w:pPr>
          <w:tabs>
            <w:tab w:val="num" w:pos="690"/>
            <w:tab w:val="left" w:pos="720"/>
          </w:tabs>
          <w:ind w:left="690" w:hanging="33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lvl w:ilvl="6" w:tplc="B0EE2644">
        <w:start w:val="1"/>
        <w:numFmt w:val="bullet"/>
        <w:lvlText w:val="•"/>
        <w:lvlJc w:val="left"/>
        <w:pPr>
          <w:tabs>
            <w:tab w:val="num" w:pos="690"/>
            <w:tab w:val="left" w:pos="720"/>
          </w:tabs>
          <w:ind w:left="690" w:hanging="33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lvl w:ilvl="7" w:tplc="87BA736E">
        <w:start w:val="1"/>
        <w:numFmt w:val="bullet"/>
        <w:lvlText w:val="•"/>
        <w:lvlJc w:val="left"/>
        <w:pPr>
          <w:tabs>
            <w:tab w:val="num" w:pos="690"/>
            <w:tab w:val="left" w:pos="720"/>
          </w:tabs>
          <w:ind w:left="690" w:hanging="33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lvl w:ilvl="8" w:tplc="D2301C22">
        <w:start w:val="1"/>
        <w:numFmt w:val="bullet"/>
        <w:lvlText w:val="•"/>
        <w:lvlJc w:val="left"/>
        <w:pPr>
          <w:tabs>
            <w:tab w:val="num" w:pos="690"/>
            <w:tab w:val="left" w:pos="720"/>
          </w:tabs>
          <w:ind w:left="690" w:hanging="33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15">
    <w:abstractNumId w:val="12"/>
  </w:num>
  <w:num w:numId="16">
    <w:abstractNumId w:val="11"/>
  </w:num>
  <w:num w:numId="17">
    <w:abstractNumId w:val="14"/>
  </w:num>
  <w:num w:numId="18">
    <w:abstractNumId w:val="13"/>
  </w:num>
  <w:num w:numId="19">
    <w:abstractNumId w:val="16"/>
  </w:num>
  <w:num w:numId="20">
    <w:abstractNumId w:val="15"/>
  </w:num>
  <w:num w:numId="21">
    <w:abstractNumId w:val="18"/>
  </w:num>
  <w:num w:numId="22">
    <w:abstractNumId w:val="17"/>
  </w:num>
  <w:num w:numId="23">
    <w:abstractNumId w:val="20"/>
  </w:num>
  <w:num w:numId="24">
    <w:abstractNumId w:val="19"/>
  </w:num>
  <w:num w:numId="25">
    <w:abstractNumId w:val="22"/>
  </w:num>
  <w:num w:numId="26">
    <w:abstractNumId w:val="21"/>
  </w:num>
  <w:num w:numId="27">
    <w:abstractNumId w:val="24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>
      <v:fill type="tile"/>
      <v:stroke weight=".5pt" miterlimit="4"/>
      <v:shadow on="t" color="black" opacity=".5" offset="0"/>
      <v:textbox style="mso-column-margin:3pt;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0F5E"/>
    <w:rsid w:val="00051CD3"/>
    <w:rsid w:val="00053036"/>
    <w:rsid w:val="00054D8A"/>
    <w:rsid w:val="000671A9"/>
    <w:rsid w:val="000A3BDE"/>
    <w:rsid w:val="000A6D12"/>
    <w:rsid w:val="000B6E09"/>
    <w:rsid w:val="000C61F5"/>
    <w:rsid w:val="000D3424"/>
    <w:rsid w:val="000D6D06"/>
    <w:rsid w:val="000D6F2F"/>
    <w:rsid w:val="000F2FD8"/>
    <w:rsid w:val="001051F3"/>
    <w:rsid w:val="00134DF0"/>
    <w:rsid w:val="001351AB"/>
    <w:rsid w:val="0015471A"/>
    <w:rsid w:val="0016462E"/>
    <w:rsid w:val="0018602A"/>
    <w:rsid w:val="00197ACD"/>
    <w:rsid w:val="001D2215"/>
    <w:rsid w:val="001D7770"/>
    <w:rsid w:val="00250FC8"/>
    <w:rsid w:val="002578F6"/>
    <w:rsid w:val="002A530E"/>
    <w:rsid w:val="002F7512"/>
    <w:rsid w:val="00320F06"/>
    <w:rsid w:val="00351126"/>
    <w:rsid w:val="00353615"/>
    <w:rsid w:val="00360A3A"/>
    <w:rsid w:val="003704AF"/>
    <w:rsid w:val="003704D3"/>
    <w:rsid w:val="003A20A3"/>
    <w:rsid w:val="003F6CAA"/>
    <w:rsid w:val="00406667"/>
    <w:rsid w:val="00462C07"/>
    <w:rsid w:val="00465AA3"/>
    <w:rsid w:val="004664F6"/>
    <w:rsid w:val="00481C9B"/>
    <w:rsid w:val="004830EE"/>
    <w:rsid w:val="004860DD"/>
    <w:rsid w:val="004922A0"/>
    <w:rsid w:val="00496B39"/>
    <w:rsid w:val="004D07A2"/>
    <w:rsid w:val="004E09B6"/>
    <w:rsid w:val="005452E1"/>
    <w:rsid w:val="0057234C"/>
    <w:rsid w:val="00577E8C"/>
    <w:rsid w:val="005835A1"/>
    <w:rsid w:val="0058463C"/>
    <w:rsid w:val="005B5C87"/>
    <w:rsid w:val="005D759C"/>
    <w:rsid w:val="00622A3C"/>
    <w:rsid w:val="00650DF4"/>
    <w:rsid w:val="0068162C"/>
    <w:rsid w:val="00685D8B"/>
    <w:rsid w:val="006874E7"/>
    <w:rsid w:val="006B03CF"/>
    <w:rsid w:val="006D73CC"/>
    <w:rsid w:val="007262AB"/>
    <w:rsid w:val="0075139E"/>
    <w:rsid w:val="00756765"/>
    <w:rsid w:val="007D1DA1"/>
    <w:rsid w:val="007F0AAC"/>
    <w:rsid w:val="008004C6"/>
    <w:rsid w:val="00811ECD"/>
    <w:rsid w:val="00835B3F"/>
    <w:rsid w:val="00851839"/>
    <w:rsid w:val="00861BCB"/>
    <w:rsid w:val="008A4591"/>
    <w:rsid w:val="008A577A"/>
    <w:rsid w:val="00954397"/>
    <w:rsid w:val="009776C9"/>
    <w:rsid w:val="009A0D5D"/>
    <w:rsid w:val="009C3C8E"/>
    <w:rsid w:val="009C5EBD"/>
    <w:rsid w:val="00A00F7C"/>
    <w:rsid w:val="00A44212"/>
    <w:rsid w:val="00A50E37"/>
    <w:rsid w:val="00A63801"/>
    <w:rsid w:val="00A7240B"/>
    <w:rsid w:val="00AD5AFF"/>
    <w:rsid w:val="00B31335"/>
    <w:rsid w:val="00B60B34"/>
    <w:rsid w:val="00B67655"/>
    <w:rsid w:val="00B8043D"/>
    <w:rsid w:val="00BA1177"/>
    <w:rsid w:val="00C271C1"/>
    <w:rsid w:val="00C342FC"/>
    <w:rsid w:val="00C47802"/>
    <w:rsid w:val="00C77A97"/>
    <w:rsid w:val="00CD5312"/>
    <w:rsid w:val="00D1656B"/>
    <w:rsid w:val="00D5079F"/>
    <w:rsid w:val="00D551DF"/>
    <w:rsid w:val="00D57A82"/>
    <w:rsid w:val="00D65236"/>
    <w:rsid w:val="00D654F2"/>
    <w:rsid w:val="00D764F3"/>
    <w:rsid w:val="00DB2EDA"/>
    <w:rsid w:val="00DB43B4"/>
    <w:rsid w:val="00DE0F5E"/>
    <w:rsid w:val="00E114ED"/>
    <w:rsid w:val="00E47539"/>
    <w:rsid w:val="00E501D2"/>
    <w:rsid w:val="00E5649D"/>
    <w:rsid w:val="00EC5907"/>
    <w:rsid w:val="00EF0486"/>
    <w:rsid w:val="00F13148"/>
    <w:rsid w:val="00F842B2"/>
    <w:rsid w:val="00F96ED9"/>
    <w:rsid w:val="00FA1483"/>
    <w:rsid w:val="00FB6626"/>
    <w:rsid w:val="00FE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>
      <v:fill type="tile"/>
      <v:stroke weight=".5pt" miterlimit="4"/>
      <v:shadow on="t" color="black" opacity=".5" offset="0"/>
      <v:textbox style="mso-column-margin:3pt;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22F702F3-CB48-FD42-9428-CEE8DED7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utoRedefine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apple-style-span">
    <w:name w:val="apple-style-span"/>
    <w:rPr>
      <w:lang w:val="en-US"/>
    </w:rPr>
  </w:style>
  <w:style w:type="paragraph" w:customStyle="1" w:styleId="ColorfulList-Accent11">
    <w:name w:val="Colorful List - Accent 11"/>
    <w:link w:val="ColorfulList-Accent1Char"/>
    <w:qFormat/>
    <w:pPr>
      <w:spacing w:after="200" w:line="276" w:lineRule="auto"/>
      <w:ind w:left="720"/>
    </w:pPr>
    <w:rPr>
      <w:rFonts w:ascii="Calibri" w:eastAsia="Calibri" w:hAnsi="Calibri"/>
      <w:color w:val="000000"/>
      <w:u w:color="000000"/>
    </w:rPr>
  </w:style>
  <w:style w:type="numbering" w:customStyle="1" w:styleId="ImportedStyle1">
    <w:name w:val="Imported Style 1"/>
    <w:autoRedefine/>
  </w:style>
  <w:style w:type="numbering" w:customStyle="1" w:styleId="ImportedStyle2">
    <w:name w:val="Imported Style 2"/>
  </w:style>
  <w:style w:type="paragraph" w:customStyle="1" w:styleId="ColorfulList-Accent110">
    <w:name w:val="Colorful List - Accent 11"/>
    <w:qFormat/>
    <w:pPr>
      <w:suppressAutoHyphens/>
      <w:spacing w:after="200" w:line="276" w:lineRule="auto"/>
      <w:ind w:left="720"/>
    </w:pPr>
    <w:rPr>
      <w:rFonts w:ascii="Calibri" w:eastAsia="Calibri" w:hAnsi="Calibri" w:cs="Calibri"/>
      <w:color w:val="000000"/>
      <w:kern w:val="1"/>
      <w:sz w:val="22"/>
      <w:szCs w:val="22"/>
      <w:u w:color="000000"/>
    </w:rPr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paragraph" w:customStyle="1" w:styleId="Normal1">
    <w:name w:val="Normal1"/>
    <w:pPr>
      <w:spacing w:before="90" w:after="90" w:line="276" w:lineRule="auto"/>
      <w:ind w:left="90" w:right="90"/>
    </w:pPr>
    <w:rPr>
      <w:rFonts w:eastAsia="Arial Unicode MS" w:cs="Arial Unicode MS"/>
      <w:color w:val="000000"/>
      <w:sz w:val="24"/>
      <w:szCs w:val="24"/>
      <w:u w:color="000000"/>
    </w:rPr>
  </w:style>
  <w:style w:type="numbering" w:customStyle="1" w:styleId="ImportedStyle5">
    <w:name w:val="Imported Style 5"/>
  </w:style>
  <w:style w:type="numbering" w:customStyle="1" w:styleId="ImportedStyle6">
    <w:name w:val="Imported Style 6"/>
  </w:style>
  <w:style w:type="numbering" w:customStyle="1" w:styleId="ImportedStyle7">
    <w:name w:val="Imported Style 7"/>
  </w:style>
  <w:style w:type="numbering" w:customStyle="1" w:styleId="ImportedStyle8">
    <w:name w:val="Imported Style 8"/>
  </w:style>
  <w:style w:type="numbering" w:customStyle="1" w:styleId="ImportedStyle9">
    <w:name w:val="Imported Style 9"/>
  </w:style>
  <w:style w:type="paragraph" w:customStyle="1" w:styleId="NormalVerdana">
    <w:name w:val="Normal + Verdana"/>
    <w:autoRedefine/>
    <w:rPr>
      <w:rFonts w:ascii="Verdana" w:eastAsia="Arial Unicode MS" w:hAnsi="Verdana" w:cs="Arial Unicode MS"/>
      <w:color w:val="000000"/>
      <w:u w:color="000000"/>
    </w:rPr>
  </w:style>
  <w:style w:type="numbering" w:customStyle="1" w:styleId="ImportedStyle10">
    <w:name w:val="Imported Style 10"/>
  </w:style>
  <w:style w:type="numbering" w:customStyle="1" w:styleId="ImportedStyle11">
    <w:name w:val="Imported Style 11"/>
  </w:style>
  <w:style w:type="paragraph" w:customStyle="1" w:styleId="ColorfulList-Accent11A">
    <w:name w:val="Colorful List - Accent 11 A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2">
    <w:name w:val="Imported Style 12"/>
  </w:style>
  <w:style w:type="paragraph" w:customStyle="1" w:styleId="MediumGrid21">
    <w:name w:val="Medium Grid 21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locked/>
    <w:rsid w:val="001351A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351AB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Footer">
    <w:name w:val="footer"/>
    <w:basedOn w:val="Normal"/>
    <w:link w:val="FooterChar"/>
    <w:locked/>
    <w:rsid w:val="001351A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351AB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rmalWeb">
    <w:name w:val="Normal (Web)"/>
    <w:basedOn w:val="Normal"/>
    <w:uiPriority w:val="99"/>
    <w:unhideWhenUsed/>
    <w:locked/>
    <w:rsid w:val="00977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9776C9"/>
  </w:style>
  <w:style w:type="character" w:customStyle="1" w:styleId="ColorfulList-Accent1Char">
    <w:name w:val="Colorful List - Accent 1 Char"/>
    <w:link w:val="ColorfulList-Accent11"/>
    <w:locked/>
    <w:rsid w:val="00E501D2"/>
    <w:rPr>
      <w:rFonts w:ascii="Calibri" w:eastAsia="Calibri" w:hAnsi="Calibri"/>
      <w:color w:val="000000"/>
      <w:u w:color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sudkaisar20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2762</Words>
  <Characters>15745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18471</CharactersWithSpaces>
  <SharedDoc>false</SharedDoc>
  <HLinks>
    <vt:vector size="6" baseType="variant">
      <vt:variant>
        <vt:i4>1376315</vt:i4>
      </vt:variant>
      <vt:variant>
        <vt:i4>0</vt:i4>
      </vt:variant>
      <vt:variant>
        <vt:i4>0</vt:i4>
      </vt:variant>
      <vt:variant>
        <vt:i4>5</vt:i4>
      </vt:variant>
      <vt:variant>
        <vt:lpwstr>mailto:masudkaisar2019@gmail.com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RAHEMAN</cp:lastModifiedBy>
  <cp:revision>22</cp:revision>
  <dcterms:created xsi:type="dcterms:W3CDTF">2018-12-06T15:17:00Z</dcterms:created>
  <dcterms:modified xsi:type="dcterms:W3CDTF">2018-12-11T17:27:00Z</dcterms:modified>
</cp:coreProperties>
</file>